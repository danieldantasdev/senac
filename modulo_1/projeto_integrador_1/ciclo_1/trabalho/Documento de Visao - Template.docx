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E50E37" w14:textId="77777777" w:rsidR="009D0336" w:rsidRPr="00811493" w:rsidRDefault="009D0336">
      <w:pPr>
        <w:pStyle w:val="Espaocapa"/>
        <w:rPr>
          <w:rFonts w:cs="Arial"/>
        </w:rPr>
      </w:pPr>
    </w:p>
    <w:p w14:paraId="6B5F086E" w14:textId="77777777" w:rsidR="009D0336" w:rsidRPr="00811493" w:rsidRDefault="009D0336">
      <w:pPr>
        <w:pStyle w:val="Espaocapa"/>
        <w:rPr>
          <w:rFonts w:cs="Arial"/>
        </w:rPr>
      </w:pPr>
      <w:bookmarkStart w:id="0" w:name="_Ref84036690"/>
      <w:bookmarkEnd w:id="0"/>
    </w:p>
    <w:p w14:paraId="37D3437F" w14:textId="77777777" w:rsidR="00B37E16" w:rsidRPr="00811493" w:rsidRDefault="00B37E16">
      <w:pPr>
        <w:pStyle w:val="Espaocapa"/>
        <w:rPr>
          <w:rFonts w:cs="Arial"/>
        </w:rPr>
      </w:pPr>
    </w:p>
    <w:p w14:paraId="3ED12964" w14:textId="77777777" w:rsidR="009D0336" w:rsidRPr="00811493" w:rsidRDefault="009D0336">
      <w:pPr>
        <w:pStyle w:val="Espaocapa"/>
        <w:rPr>
          <w:rFonts w:cs="Arial"/>
        </w:rPr>
      </w:pPr>
    </w:p>
    <w:p w14:paraId="792DBB64" w14:textId="77777777" w:rsidR="00B37E16" w:rsidRPr="00811493" w:rsidRDefault="00B37E16">
      <w:pPr>
        <w:pStyle w:val="Espaocapa"/>
        <w:rPr>
          <w:rFonts w:cs="Arial"/>
        </w:rPr>
      </w:pPr>
    </w:p>
    <w:p w14:paraId="6A7AD1E7" w14:textId="77777777" w:rsidR="00B37E16" w:rsidRPr="00811493" w:rsidRDefault="00B37E16">
      <w:pPr>
        <w:pStyle w:val="Espaocapa"/>
        <w:rPr>
          <w:rFonts w:cs="Arial"/>
        </w:rPr>
      </w:pPr>
    </w:p>
    <w:p w14:paraId="04D37E63" w14:textId="77777777" w:rsidR="009D0336" w:rsidRPr="00811493" w:rsidRDefault="009D0336">
      <w:pPr>
        <w:pStyle w:val="Espaocapa"/>
        <w:rPr>
          <w:rFonts w:cs="Arial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36"/>
      </w:tblGrid>
      <w:tr w:rsidR="009D0336" w:rsidRPr="00811493" w14:paraId="7A0159CC" w14:textId="77777777">
        <w:tc>
          <w:tcPr>
            <w:tcW w:w="9036" w:type="dxa"/>
          </w:tcPr>
          <w:p w14:paraId="40A44BEB" w14:textId="6FC535CB" w:rsidR="009D0336" w:rsidRPr="00811493" w:rsidRDefault="009D0336">
            <w:pPr>
              <w:snapToGrid w:val="0"/>
              <w:jc w:val="center"/>
              <w:rPr>
                <w:rFonts w:cs="Arial"/>
                <w:b/>
                <w:sz w:val="72"/>
              </w:rPr>
            </w:pPr>
          </w:p>
        </w:tc>
      </w:tr>
    </w:tbl>
    <w:p w14:paraId="20DEE8BD" w14:textId="77777777" w:rsidR="009D0336" w:rsidRPr="00811493" w:rsidRDefault="009D0336">
      <w:pPr>
        <w:pStyle w:val="Espaocapa"/>
        <w:rPr>
          <w:rFonts w:cs="Arial"/>
        </w:rPr>
      </w:pPr>
    </w:p>
    <w:p w14:paraId="2293576E" w14:textId="77777777" w:rsidR="009D0336" w:rsidRPr="00811493" w:rsidRDefault="009D0336">
      <w:pPr>
        <w:pStyle w:val="Espaocapa"/>
        <w:rPr>
          <w:rFonts w:cs="Arial"/>
        </w:rPr>
      </w:pPr>
    </w:p>
    <w:p w14:paraId="098DD65B" w14:textId="77777777" w:rsidR="009D0336" w:rsidRPr="00811493" w:rsidRDefault="009D0336">
      <w:pPr>
        <w:pStyle w:val="Espaocapa"/>
        <w:rPr>
          <w:rFonts w:cs="Arial"/>
        </w:rPr>
      </w:pPr>
    </w:p>
    <w:p w14:paraId="216507CC" w14:textId="77777777" w:rsidR="009D0336" w:rsidRPr="00811493" w:rsidRDefault="001A5F69">
      <w:pPr>
        <w:pStyle w:val="campo1"/>
        <w:rPr>
          <w:rFonts w:cs="Arial"/>
        </w:rPr>
      </w:pPr>
      <w:r w:rsidRPr="00811493">
        <w:rPr>
          <w:rFonts w:cs="Arial"/>
        </w:rPr>
        <w:t>DOCUMENTO DE VISÃO</w:t>
      </w:r>
    </w:p>
    <w:p w14:paraId="3BE8F36D" w14:textId="11E21C39" w:rsidR="009D0336" w:rsidRPr="00811493" w:rsidRDefault="000806BB">
      <w:pPr>
        <w:pStyle w:val="Espaocapa"/>
        <w:rPr>
          <w:rFonts w:cs="Arial"/>
          <w:b/>
          <w:sz w:val="40"/>
        </w:rPr>
      </w:pPr>
      <w:r>
        <w:rPr>
          <w:rFonts w:cs="Arial"/>
          <w:b/>
          <w:sz w:val="40"/>
        </w:rPr>
        <w:t xml:space="preserve">Sistema </w:t>
      </w:r>
      <w:proofErr w:type="spellStart"/>
      <w:r w:rsidRPr="000806BB">
        <w:rPr>
          <w:rFonts w:cs="Arial"/>
          <w:b/>
          <w:color w:val="0070C0"/>
          <w:sz w:val="40"/>
        </w:rPr>
        <w:t>xxxx</w:t>
      </w:r>
      <w:proofErr w:type="spellEnd"/>
    </w:p>
    <w:p w14:paraId="72CF8006" w14:textId="77777777" w:rsidR="009D0336" w:rsidRPr="00811493" w:rsidRDefault="009D0336">
      <w:pPr>
        <w:pStyle w:val="Espaocapa"/>
        <w:rPr>
          <w:rFonts w:cs="Arial"/>
        </w:rPr>
      </w:pPr>
    </w:p>
    <w:p w14:paraId="0FC50629" w14:textId="77777777" w:rsidR="009D0336" w:rsidRPr="00811493" w:rsidRDefault="009D0336">
      <w:pPr>
        <w:rPr>
          <w:rFonts w:cs="Arial"/>
          <w:b/>
          <w:caps/>
          <w:sz w:val="28"/>
        </w:rPr>
        <w:sectPr w:rsidR="009D0336" w:rsidRPr="00811493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1140" w:right="1310" w:bottom="1140" w:left="1701" w:header="454" w:footer="454" w:gutter="0"/>
          <w:cols w:space="720"/>
          <w:docGrid w:linePitch="360"/>
        </w:sectPr>
      </w:pPr>
    </w:p>
    <w:p w14:paraId="148A11C3" w14:textId="77777777" w:rsidR="009D0336" w:rsidRPr="00811493" w:rsidRDefault="009D0336">
      <w:pPr>
        <w:jc w:val="right"/>
        <w:rPr>
          <w:rFonts w:cs="Arial"/>
          <w:b/>
          <w:caps/>
          <w:sz w:val="28"/>
        </w:rPr>
      </w:pPr>
    </w:p>
    <w:p w14:paraId="0FD82887" w14:textId="77777777" w:rsidR="009D0336" w:rsidRPr="00811493" w:rsidRDefault="009D0336">
      <w:pPr>
        <w:jc w:val="right"/>
        <w:rPr>
          <w:rFonts w:cs="Arial"/>
          <w:b/>
          <w:caps/>
          <w:sz w:val="28"/>
        </w:rPr>
      </w:pPr>
    </w:p>
    <w:p w14:paraId="72978FD7" w14:textId="77777777" w:rsidR="009D0336" w:rsidRPr="00811493" w:rsidRDefault="009D0336">
      <w:pPr>
        <w:jc w:val="right"/>
        <w:rPr>
          <w:rFonts w:cs="Arial"/>
          <w:b/>
          <w:caps/>
          <w:sz w:val="28"/>
        </w:rPr>
      </w:pPr>
    </w:p>
    <w:p w14:paraId="3B763247" w14:textId="77777777" w:rsidR="009D0336" w:rsidRPr="00811493" w:rsidRDefault="009D0336">
      <w:pPr>
        <w:jc w:val="right"/>
        <w:rPr>
          <w:rFonts w:cs="Arial"/>
          <w:b/>
          <w:caps/>
          <w:sz w:val="28"/>
        </w:rPr>
      </w:pPr>
    </w:p>
    <w:p w14:paraId="40739B58" w14:textId="77777777" w:rsidR="009D0336" w:rsidRPr="00811493" w:rsidRDefault="009D0336">
      <w:pPr>
        <w:jc w:val="right"/>
        <w:rPr>
          <w:rFonts w:cs="Arial"/>
          <w:b/>
          <w:caps/>
          <w:sz w:val="28"/>
        </w:rPr>
      </w:pPr>
    </w:p>
    <w:p w14:paraId="2E1B58BC" w14:textId="77777777" w:rsidR="009D0336" w:rsidRPr="00811493" w:rsidRDefault="009D0336">
      <w:pPr>
        <w:jc w:val="right"/>
        <w:rPr>
          <w:rFonts w:cs="Arial"/>
          <w:b/>
          <w:caps/>
          <w:sz w:val="28"/>
        </w:rPr>
      </w:pPr>
    </w:p>
    <w:p w14:paraId="6A27EF00" w14:textId="77777777" w:rsidR="009D0336" w:rsidRPr="00811493" w:rsidRDefault="009D0336">
      <w:pPr>
        <w:jc w:val="right"/>
        <w:rPr>
          <w:rFonts w:cs="Arial"/>
          <w:b/>
          <w:caps/>
          <w:sz w:val="28"/>
        </w:rPr>
      </w:pPr>
    </w:p>
    <w:p w14:paraId="1908B083" w14:textId="77777777" w:rsidR="009D0336" w:rsidRPr="00811493" w:rsidRDefault="009D0336">
      <w:pPr>
        <w:jc w:val="right"/>
        <w:rPr>
          <w:rFonts w:cs="Arial"/>
          <w:b/>
          <w:caps/>
          <w:sz w:val="28"/>
        </w:rPr>
      </w:pPr>
    </w:p>
    <w:p w14:paraId="7D685F70" w14:textId="77777777" w:rsidR="009D0336" w:rsidRPr="00811493" w:rsidRDefault="009D0336">
      <w:pPr>
        <w:jc w:val="right"/>
        <w:rPr>
          <w:rFonts w:cs="Arial"/>
          <w:b/>
          <w:caps/>
          <w:sz w:val="28"/>
        </w:rPr>
      </w:pPr>
    </w:p>
    <w:tbl>
      <w:tblPr>
        <w:tblW w:w="894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977"/>
        <w:gridCol w:w="2409"/>
        <w:gridCol w:w="851"/>
        <w:gridCol w:w="1286"/>
      </w:tblGrid>
      <w:tr w:rsidR="009D0336" w:rsidRPr="00811493" w14:paraId="5A619DBB" w14:textId="77777777" w:rsidTr="00BB66F2">
        <w:trPr>
          <w:cantSplit/>
          <w:trHeight w:val="1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224154" w14:textId="77777777" w:rsidR="009D0336" w:rsidRPr="00811493" w:rsidRDefault="009D0336">
            <w:pPr>
              <w:snapToGrid w:val="0"/>
              <w:rPr>
                <w:rFonts w:cs="Arial"/>
                <w:sz w:val="18"/>
              </w:rPr>
            </w:pPr>
            <w:r w:rsidRPr="00811493">
              <w:rPr>
                <w:rFonts w:cs="Arial"/>
                <w:b/>
                <w:sz w:val="18"/>
              </w:rPr>
              <w:t>Responsável</w:t>
            </w:r>
            <w:r w:rsidRPr="00811493">
              <w:rPr>
                <w:rFonts w:cs="Arial"/>
                <w:sz w:val="18"/>
              </w:rPr>
              <w:t>:</w:t>
            </w:r>
          </w:p>
          <w:p w14:paraId="4530EDE3" w14:textId="1F7919DD" w:rsidR="00FC0C5F" w:rsidRPr="00811493" w:rsidRDefault="00FC0C5F" w:rsidP="00FC0C5F">
            <w:pPr>
              <w:snapToGrid w:val="0"/>
              <w:rPr>
                <w:rFonts w:cs="Arial"/>
                <w:sz w:val="1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937E3F" w14:textId="77777777" w:rsidR="009D0336" w:rsidRPr="00811493" w:rsidRDefault="009D0336" w:rsidP="000806BB">
            <w:pPr>
              <w:rPr>
                <w:rFonts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F0137" w14:textId="77777777" w:rsidR="009D0336" w:rsidRPr="00811493" w:rsidRDefault="009D0336">
            <w:pPr>
              <w:snapToGrid w:val="0"/>
              <w:rPr>
                <w:rFonts w:cs="Arial"/>
                <w:b/>
                <w:sz w:val="18"/>
              </w:rPr>
            </w:pPr>
            <w:r w:rsidRPr="00811493">
              <w:rPr>
                <w:rFonts w:cs="Arial"/>
                <w:b/>
                <w:sz w:val="18"/>
              </w:rPr>
              <w:t>Modelo:</w:t>
            </w:r>
          </w:p>
        </w:tc>
        <w:tc>
          <w:tcPr>
            <w:tcW w:w="1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8783" w14:textId="03E1F932" w:rsidR="009D0336" w:rsidRPr="00811493" w:rsidRDefault="009D0336">
            <w:pPr>
              <w:snapToGrid w:val="0"/>
              <w:rPr>
                <w:rFonts w:cs="Arial"/>
                <w:sz w:val="18"/>
              </w:rPr>
            </w:pPr>
          </w:p>
        </w:tc>
      </w:tr>
      <w:tr w:rsidR="009D0336" w:rsidRPr="00811493" w14:paraId="35E64ABB" w14:textId="77777777" w:rsidTr="00BB66F2">
        <w:trPr>
          <w:cantSplit/>
          <w:trHeight w:val="60"/>
        </w:trPr>
        <w:tc>
          <w:tcPr>
            <w:tcW w:w="439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DECF369" w14:textId="77777777" w:rsidR="0025600A" w:rsidRPr="00811493" w:rsidRDefault="009D0336">
            <w:pPr>
              <w:snapToGrid w:val="0"/>
              <w:rPr>
                <w:rFonts w:cs="Arial"/>
                <w:b/>
                <w:sz w:val="18"/>
              </w:rPr>
            </w:pPr>
            <w:r w:rsidRPr="00811493">
              <w:rPr>
                <w:rFonts w:cs="Arial"/>
                <w:b/>
                <w:sz w:val="18"/>
              </w:rPr>
              <w:t xml:space="preserve">Elaborador(es): </w:t>
            </w:r>
          </w:p>
          <w:p w14:paraId="695D78BE" w14:textId="1F3E737D" w:rsidR="009D0336" w:rsidRPr="00811493" w:rsidRDefault="009D0336" w:rsidP="00E51FF8">
            <w:pPr>
              <w:rPr>
                <w:rFonts w:cs="Arial"/>
                <w:sz w:val="18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1EDF906" w14:textId="77777777" w:rsidR="009D0336" w:rsidRPr="00811493" w:rsidRDefault="009D0336">
            <w:pPr>
              <w:snapToGrid w:val="0"/>
              <w:rPr>
                <w:rFonts w:cs="Arial"/>
                <w:b/>
                <w:sz w:val="18"/>
              </w:rPr>
            </w:pPr>
            <w:r w:rsidRPr="00811493">
              <w:rPr>
                <w:rFonts w:cs="Arial"/>
                <w:b/>
                <w:sz w:val="18"/>
              </w:rPr>
              <w:t>e-mail</w:t>
            </w:r>
          </w:p>
        </w:tc>
        <w:tc>
          <w:tcPr>
            <w:tcW w:w="21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3983" w14:textId="77777777" w:rsidR="009D0336" w:rsidRPr="00811493" w:rsidRDefault="009D0336">
            <w:pPr>
              <w:snapToGrid w:val="0"/>
              <w:rPr>
                <w:rFonts w:cs="Arial"/>
                <w:b/>
                <w:sz w:val="18"/>
              </w:rPr>
            </w:pPr>
            <w:r w:rsidRPr="00811493">
              <w:rPr>
                <w:rFonts w:cs="Arial"/>
                <w:b/>
                <w:sz w:val="18"/>
              </w:rPr>
              <w:t>Ramal</w:t>
            </w:r>
          </w:p>
        </w:tc>
      </w:tr>
    </w:tbl>
    <w:p w14:paraId="5ECDB03D" w14:textId="77777777" w:rsidR="009D0336" w:rsidRPr="00811493" w:rsidRDefault="009D0336">
      <w:pPr>
        <w:rPr>
          <w:rFonts w:cs="Arial"/>
          <w:b/>
          <w:caps/>
          <w:kern w:val="1"/>
          <w:sz w:val="24"/>
        </w:rPr>
        <w:sectPr w:rsidR="009D0336" w:rsidRPr="00811493">
          <w:footnotePr>
            <w:pos w:val="beneathText"/>
          </w:footnotePr>
          <w:type w:val="continuous"/>
          <w:pgSz w:w="11905" w:h="16837"/>
          <w:pgMar w:top="1140" w:right="1310" w:bottom="1140" w:left="1699" w:header="454" w:footer="454" w:gutter="0"/>
          <w:cols w:space="720"/>
          <w:docGrid w:linePitch="360"/>
        </w:sectPr>
      </w:pPr>
    </w:p>
    <w:p w14:paraId="306A8C1A" w14:textId="77777777" w:rsidR="009D0336" w:rsidRPr="00811493" w:rsidRDefault="009D0336">
      <w:pPr>
        <w:pStyle w:val="Ttulo"/>
        <w:spacing w:before="0" w:after="0"/>
        <w:rPr>
          <w:rFonts w:cs="Arial"/>
        </w:rPr>
        <w:sectPr w:rsidR="009D0336" w:rsidRPr="00811493">
          <w:headerReference w:type="default" r:id="rId9"/>
          <w:footerReference w:type="default" r:id="rId10"/>
          <w:headerReference w:type="first" r:id="rId11"/>
          <w:footnotePr>
            <w:pos w:val="beneathText"/>
          </w:footnotePr>
          <w:pgSz w:w="11905" w:h="16837"/>
          <w:pgMar w:top="1138" w:right="1310" w:bottom="1138" w:left="1699" w:header="706" w:footer="706" w:gutter="0"/>
          <w:pgNumType w:start="1"/>
          <w:cols w:space="720"/>
          <w:titlePg/>
          <w:docGrid w:linePitch="360"/>
        </w:sectPr>
      </w:pPr>
      <w:r w:rsidRPr="00811493">
        <w:rPr>
          <w:rFonts w:cs="Arial"/>
        </w:rPr>
        <w:lastRenderedPageBreak/>
        <w:t>ÍNDICE</w:t>
      </w:r>
    </w:p>
    <w:p w14:paraId="028D820A" w14:textId="77777777" w:rsidR="009D0336" w:rsidRPr="00811493" w:rsidRDefault="009D0336">
      <w:pPr>
        <w:pStyle w:val="Sumrio1"/>
        <w:tabs>
          <w:tab w:val="clear" w:pos="8888"/>
          <w:tab w:val="right" w:leader="dot" w:pos="8896"/>
        </w:tabs>
        <w:rPr>
          <w:rFonts w:cs="Arial"/>
        </w:rPr>
      </w:pPr>
      <w:r w:rsidRPr="00811493">
        <w:rPr>
          <w:rFonts w:cs="Arial"/>
        </w:rPr>
        <w:fldChar w:fldCharType="begin"/>
      </w:r>
      <w:r w:rsidRPr="00811493">
        <w:rPr>
          <w:rFonts w:cs="Arial"/>
        </w:rPr>
        <w:instrText xml:space="preserve"> TOC \o "1-9" \t "Título 9;9;Título 8;8;Título 7;7;Título 6;6;Título 5;5;Título 4;4;Título 3;3;Título 2;2;Título 1;1;Título 1;1;est1;1;Título;1;SBC-heading1;1;Título 2;2;est2;2;SBC-heading2;2;Título 3;3;est3;3" </w:instrText>
      </w:r>
      <w:r w:rsidRPr="00811493">
        <w:rPr>
          <w:rFonts w:cs="Arial"/>
        </w:rPr>
        <w:fldChar w:fldCharType="separate"/>
      </w:r>
      <w:r w:rsidRPr="00811493">
        <w:rPr>
          <w:rFonts w:cs="Arial"/>
        </w:rPr>
        <w:t xml:space="preserve">  ÍNDICE</w:t>
      </w:r>
      <w:r w:rsidRPr="00811493">
        <w:rPr>
          <w:rFonts w:cs="Arial"/>
        </w:rPr>
        <w:tab/>
        <w:t>1</w:t>
      </w:r>
    </w:p>
    <w:p w14:paraId="09C25CC7" w14:textId="77777777" w:rsidR="009D0336" w:rsidRPr="00811493" w:rsidRDefault="00210B7E">
      <w:pPr>
        <w:pStyle w:val="Sumrio1"/>
        <w:tabs>
          <w:tab w:val="clear" w:pos="8888"/>
          <w:tab w:val="right" w:leader="dot" w:pos="8896"/>
        </w:tabs>
        <w:rPr>
          <w:rFonts w:cs="Arial"/>
        </w:rPr>
      </w:pPr>
      <w:r w:rsidRPr="00811493">
        <w:rPr>
          <w:rFonts w:cs="Arial"/>
        </w:rPr>
        <w:t>1</w:t>
      </w:r>
      <w:r w:rsidR="009D0336" w:rsidRPr="00811493">
        <w:rPr>
          <w:rFonts w:cs="Arial"/>
        </w:rPr>
        <w:t xml:space="preserve"> Introdução</w:t>
      </w:r>
      <w:r w:rsidR="009D0336" w:rsidRPr="00811493">
        <w:rPr>
          <w:rFonts w:cs="Arial"/>
        </w:rPr>
        <w:tab/>
        <w:t>2</w:t>
      </w:r>
    </w:p>
    <w:p w14:paraId="006DF90B" w14:textId="77777777" w:rsidR="009D0336" w:rsidRPr="00811493" w:rsidRDefault="00210B7E">
      <w:pPr>
        <w:pStyle w:val="Sumrio2"/>
        <w:tabs>
          <w:tab w:val="right" w:leader="dot" w:pos="10314"/>
        </w:tabs>
        <w:rPr>
          <w:rFonts w:cs="Arial"/>
        </w:rPr>
      </w:pPr>
      <w:r w:rsidRPr="00811493">
        <w:rPr>
          <w:rFonts w:cs="Arial"/>
        </w:rPr>
        <w:t>1</w:t>
      </w:r>
      <w:r w:rsidR="009D0336" w:rsidRPr="00811493">
        <w:rPr>
          <w:rFonts w:cs="Arial"/>
        </w:rPr>
        <w:t>.1   Objetivos</w:t>
      </w:r>
      <w:r w:rsidR="009D0336" w:rsidRPr="00811493">
        <w:rPr>
          <w:rFonts w:cs="Arial"/>
        </w:rPr>
        <w:tab/>
        <w:t>2</w:t>
      </w:r>
    </w:p>
    <w:p w14:paraId="15F7CEB1" w14:textId="77777777" w:rsidR="009D0336" w:rsidRPr="00811493" w:rsidRDefault="00210B7E">
      <w:pPr>
        <w:pStyle w:val="Sumrio2"/>
        <w:tabs>
          <w:tab w:val="right" w:leader="dot" w:pos="10314"/>
        </w:tabs>
        <w:rPr>
          <w:rFonts w:cs="Arial"/>
        </w:rPr>
      </w:pPr>
      <w:r w:rsidRPr="00811493">
        <w:rPr>
          <w:rFonts w:cs="Arial"/>
        </w:rPr>
        <w:t>1</w:t>
      </w:r>
      <w:r w:rsidR="009D0336" w:rsidRPr="00811493">
        <w:rPr>
          <w:rFonts w:cs="Arial"/>
        </w:rPr>
        <w:t>.2   Público Alvo deste Documento</w:t>
      </w:r>
      <w:r w:rsidR="009D0336" w:rsidRPr="00811493">
        <w:rPr>
          <w:rFonts w:cs="Arial"/>
        </w:rPr>
        <w:tab/>
        <w:t>2</w:t>
      </w:r>
    </w:p>
    <w:p w14:paraId="5EC10D42" w14:textId="77777777" w:rsidR="009D0336" w:rsidRPr="00811493" w:rsidRDefault="00210B7E">
      <w:pPr>
        <w:pStyle w:val="Sumrio2"/>
        <w:tabs>
          <w:tab w:val="right" w:leader="dot" w:pos="10314"/>
        </w:tabs>
        <w:rPr>
          <w:rFonts w:cs="Arial"/>
        </w:rPr>
      </w:pPr>
      <w:r w:rsidRPr="00811493">
        <w:rPr>
          <w:rFonts w:cs="Arial"/>
        </w:rPr>
        <w:t>1</w:t>
      </w:r>
      <w:r w:rsidR="009D0336" w:rsidRPr="00811493">
        <w:rPr>
          <w:rFonts w:cs="Arial"/>
        </w:rPr>
        <w:t>.3   Glossário</w:t>
      </w:r>
      <w:r w:rsidR="009D0336" w:rsidRPr="00811493">
        <w:rPr>
          <w:rFonts w:cs="Arial"/>
        </w:rPr>
        <w:tab/>
        <w:t>2</w:t>
      </w:r>
    </w:p>
    <w:p w14:paraId="2F267ACF" w14:textId="77777777" w:rsidR="009D0336" w:rsidRPr="00811493" w:rsidRDefault="00210B7E">
      <w:pPr>
        <w:pStyle w:val="Sumrio2"/>
        <w:tabs>
          <w:tab w:val="right" w:leader="dot" w:pos="10314"/>
        </w:tabs>
        <w:rPr>
          <w:rFonts w:cs="Arial"/>
        </w:rPr>
      </w:pPr>
      <w:r w:rsidRPr="00811493">
        <w:rPr>
          <w:rFonts w:cs="Arial"/>
        </w:rPr>
        <w:t>1</w:t>
      </w:r>
      <w:r w:rsidR="009D0336" w:rsidRPr="00811493">
        <w:rPr>
          <w:rFonts w:cs="Arial"/>
        </w:rPr>
        <w:t>.4   Referências</w:t>
      </w:r>
      <w:r w:rsidR="009D0336" w:rsidRPr="00811493">
        <w:rPr>
          <w:rFonts w:cs="Arial"/>
        </w:rPr>
        <w:tab/>
        <w:t>2</w:t>
      </w:r>
    </w:p>
    <w:p w14:paraId="724212B1" w14:textId="77777777" w:rsidR="009D0336" w:rsidRPr="00811493" w:rsidRDefault="007E54F1">
      <w:pPr>
        <w:pStyle w:val="Sumrio1"/>
        <w:tabs>
          <w:tab w:val="clear" w:pos="8888"/>
          <w:tab w:val="right" w:leader="dot" w:pos="8896"/>
        </w:tabs>
        <w:rPr>
          <w:rFonts w:cs="Arial"/>
        </w:rPr>
      </w:pPr>
      <w:r w:rsidRPr="00811493">
        <w:rPr>
          <w:rFonts w:cs="Arial"/>
        </w:rPr>
        <w:t>2</w:t>
      </w:r>
      <w:r w:rsidR="009D0336" w:rsidRPr="00811493">
        <w:rPr>
          <w:rFonts w:cs="Arial"/>
        </w:rPr>
        <w:t xml:space="preserve">  </w:t>
      </w:r>
      <w:r w:rsidR="007E7506" w:rsidRPr="00811493">
        <w:rPr>
          <w:rFonts w:cs="Arial"/>
        </w:rPr>
        <w:t>DESCRIÇÃO DO PROBLEMA</w:t>
      </w:r>
      <w:r w:rsidR="009D0336" w:rsidRPr="00811493">
        <w:rPr>
          <w:rFonts w:cs="Arial"/>
        </w:rPr>
        <w:tab/>
        <w:t>2</w:t>
      </w:r>
    </w:p>
    <w:p w14:paraId="6BD3F2AE" w14:textId="77777777" w:rsidR="007E7506" w:rsidRPr="00811493" w:rsidRDefault="007E7506" w:rsidP="007E7506">
      <w:pPr>
        <w:pStyle w:val="Sumrio1"/>
        <w:tabs>
          <w:tab w:val="clear" w:pos="8888"/>
          <w:tab w:val="right" w:leader="dot" w:pos="8896"/>
        </w:tabs>
        <w:rPr>
          <w:rFonts w:cs="Arial"/>
        </w:rPr>
      </w:pPr>
      <w:r w:rsidRPr="00811493">
        <w:rPr>
          <w:rFonts w:cs="Arial"/>
        </w:rPr>
        <w:t>3  SOLUÇÃO PROPOSTA</w:t>
      </w:r>
      <w:r w:rsidRPr="00811493">
        <w:rPr>
          <w:rFonts w:cs="Arial"/>
        </w:rPr>
        <w:tab/>
        <w:t>2</w:t>
      </w:r>
    </w:p>
    <w:p w14:paraId="3D11EA15" w14:textId="77777777" w:rsidR="007E7506" w:rsidRPr="00811493" w:rsidRDefault="007E7506" w:rsidP="007E7506">
      <w:pPr>
        <w:pStyle w:val="Sumrio1"/>
        <w:tabs>
          <w:tab w:val="clear" w:pos="8888"/>
          <w:tab w:val="right" w:leader="dot" w:pos="8896"/>
        </w:tabs>
        <w:rPr>
          <w:rFonts w:cs="Arial"/>
        </w:rPr>
      </w:pPr>
      <w:r w:rsidRPr="00811493">
        <w:rPr>
          <w:rFonts w:cs="Arial"/>
        </w:rPr>
        <w:t>4  REQUISITOS FUNCIONAIS</w:t>
      </w:r>
      <w:r w:rsidRPr="00811493">
        <w:rPr>
          <w:rFonts w:cs="Arial"/>
        </w:rPr>
        <w:tab/>
      </w:r>
      <w:r w:rsidR="00951E59" w:rsidRPr="00811493">
        <w:rPr>
          <w:rFonts w:cs="Arial"/>
        </w:rPr>
        <w:t>3</w:t>
      </w:r>
    </w:p>
    <w:p w14:paraId="734DFE9E" w14:textId="77777777" w:rsidR="007E7506" w:rsidRPr="00811493" w:rsidRDefault="007E7506" w:rsidP="007E7506">
      <w:pPr>
        <w:pStyle w:val="Sumrio1"/>
        <w:tabs>
          <w:tab w:val="clear" w:pos="8888"/>
          <w:tab w:val="right" w:leader="dot" w:pos="8896"/>
        </w:tabs>
        <w:rPr>
          <w:rFonts w:cs="Arial"/>
        </w:rPr>
      </w:pPr>
      <w:r w:rsidRPr="00811493">
        <w:rPr>
          <w:rFonts w:cs="Arial"/>
        </w:rPr>
        <w:t>5  REQUISITOS NÃO FUNCIONAIS</w:t>
      </w:r>
      <w:r w:rsidRPr="00811493">
        <w:rPr>
          <w:rFonts w:cs="Arial"/>
        </w:rPr>
        <w:tab/>
      </w:r>
      <w:r w:rsidR="00951E59" w:rsidRPr="00811493">
        <w:rPr>
          <w:rFonts w:cs="Arial"/>
        </w:rPr>
        <w:t>3</w:t>
      </w:r>
    </w:p>
    <w:p w14:paraId="122DEF2F" w14:textId="776D95EB" w:rsidR="007E7506" w:rsidRPr="00811493" w:rsidRDefault="007E7506" w:rsidP="007E7506">
      <w:pPr>
        <w:pStyle w:val="Sumrio1"/>
        <w:tabs>
          <w:tab w:val="clear" w:pos="8888"/>
          <w:tab w:val="right" w:leader="dot" w:pos="8896"/>
        </w:tabs>
        <w:rPr>
          <w:rFonts w:cs="Arial"/>
        </w:rPr>
      </w:pPr>
      <w:r w:rsidRPr="00811493">
        <w:rPr>
          <w:rFonts w:cs="Arial"/>
        </w:rPr>
        <w:t>6  REQUISITO INVERSOS</w:t>
      </w:r>
      <w:r w:rsidRPr="00811493">
        <w:rPr>
          <w:rFonts w:cs="Arial"/>
        </w:rPr>
        <w:tab/>
      </w:r>
      <w:r w:rsidR="00621647" w:rsidRPr="00C204B7">
        <w:rPr>
          <w:rFonts w:cs="Arial"/>
          <w:highlight w:val="yellow"/>
        </w:rPr>
        <w:t>3</w:t>
      </w:r>
    </w:p>
    <w:p w14:paraId="073D9440" w14:textId="02397773" w:rsidR="007E7506" w:rsidRPr="00811493" w:rsidRDefault="007E7506" w:rsidP="007E7506">
      <w:pPr>
        <w:pStyle w:val="Sumrio1"/>
        <w:tabs>
          <w:tab w:val="clear" w:pos="8888"/>
          <w:tab w:val="right" w:leader="dot" w:pos="8896"/>
        </w:tabs>
        <w:rPr>
          <w:rFonts w:cs="Arial"/>
        </w:rPr>
      </w:pPr>
      <w:r w:rsidRPr="00811493">
        <w:rPr>
          <w:rFonts w:cs="Arial"/>
        </w:rPr>
        <w:t>7  REGRAS DE NEGÓCIO</w:t>
      </w:r>
      <w:r w:rsidRPr="00811493">
        <w:rPr>
          <w:rFonts w:cs="Arial"/>
        </w:rPr>
        <w:tab/>
      </w:r>
      <w:r w:rsidR="00C204B7" w:rsidRPr="00C204B7">
        <w:rPr>
          <w:rFonts w:cs="Arial"/>
          <w:highlight w:val="yellow"/>
        </w:rPr>
        <w:t>3</w:t>
      </w:r>
    </w:p>
    <w:p w14:paraId="606D1B3D" w14:textId="77777777" w:rsidR="000721D6" w:rsidRPr="00811493" w:rsidRDefault="009D0336" w:rsidP="000721D6">
      <w:pPr>
        <w:pStyle w:val="Sumrio1"/>
        <w:tabs>
          <w:tab w:val="clear" w:pos="8888"/>
          <w:tab w:val="right" w:leader="dot" w:pos="8896"/>
        </w:tabs>
        <w:rPr>
          <w:rFonts w:cs="Arial"/>
        </w:rPr>
      </w:pPr>
      <w:r w:rsidRPr="00811493">
        <w:rPr>
          <w:rFonts w:cs="Arial"/>
        </w:rPr>
        <w:fldChar w:fldCharType="end"/>
      </w:r>
      <w:bookmarkStart w:id="1" w:name="_Ref475506020"/>
      <w:bookmarkStart w:id="2" w:name="_Ref418497390"/>
      <w:bookmarkStart w:id="3" w:name="_Ref439573339"/>
    </w:p>
    <w:p w14:paraId="54BAD1A5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1E0982A8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6DE62718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3176A92C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3044D4BA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5BA1B1F2" w14:textId="77777777" w:rsidR="007E54F1" w:rsidRPr="00811493" w:rsidRDefault="007E54F1" w:rsidP="007E54F1">
      <w:pPr>
        <w:rPr>
          <w:rFonts w:cs="Arial"/>
        </w:rPr>
      </w:pPr>
    </w:p>
    <w:p w14:paraId="65346A9A" w14:textId="77777777" w:rsidR="007E54F1" w:rsidRPr="00811493" w:rsidRDefault="007E54F1" w:rsidP="007E54F1">
      <w:pPr>
        <w:rPr>
          <w:rFonts w:cs="Arial"/>
        </w:rPr>
      </w:pPr>
    </w:p>
    <w:p w14:paraId="26EA800C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0D3F07A2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461478F7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1A716E87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0CA9FFDF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70C9C4C8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078F2465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1973F45C" w14:textId="77777777" w:rsidR="007E54F1" w:rsidRPr="00811493" w:rsidRDefault="007E54F1" w:rsidP="007E54F1">
      <w:pPr>
        <w:rPr>
          <w:rFonts w:cs="Arial"/>
        </w:rPr>
      </w:pPr>
    </w:p>
    <w:p w14:paraId="107233B5" w14:textId="77777777" w:rsidR="007E54F1" w:rsidRPr="00811493" w:rsidRDefault="007E54F1" w:rsidP="007E54F1">
      <w:pPr>
        <w:rPr>
          <w:rFonts w:cs="Arial"/>
        </w:rPr>
      </w:pPr>
    </w:p>
    <w:p w14:paraId="083668C5" w14:textId="77777777" w:rsidR="007E54F1" w:rsidRPr="00811493" w:rsidRDefault="007E54F1" w:rsidP="007E54F1">
      <w:pPr>
        <w:rPr>
          <w:rFonts w:cs="Arial"/>
        </w:rPr>
      </w:pPr>
    </w:p>
    <w:p w14:paraId="2A5E0205" w14:textId="77777777" w:rsidR="007E54F1" w:rsidRPr="00811493" w:rsidRDefault="007E54F1" w:rsidP="007E54F1">
      <w:pPr>
        <w:rPr>
          <w:rFonts w:cs="Arial"/>
        </w:rPr>
      </w:pPr>
    </w:p>
    <w:p w14:paraId="738032FC" w14:textId="77777777" w:rsidR="00A73CE4" w:rsidRPr="00811493" w:rsidRDefault="00A73CE4" w:rsidP="007E54F1">
      <w:pPr>
        <w:rPr>
          <w:rFonts w:cs="Arial"/>
        </w:rPr>
      </w:pPr>
    </w:p>
    <w:p w14:paraId="1830DE18" w14:textId="77777777" w:rsidR="00A73CE4" w:rsidRPr="00811493" w:rsidRDefault="00A73CE4" w:rsidP="007E54F1">
      <w:pPr>
        <w:rPr>
          <w:rFonts w:cs="Arial"/>
        </w:rPr>
      </w:pPr>
    </w:p>
    <w:p w14:paraId="25C4EB9A" w14:textId="77777777" w:rsidR="007E54F1" w:rsidRPr="00811493" w:rsidRDefault="007E54F1" w:rsidP="007E54F1">
      <w:pPr>
        <w:rPr>
          <w:rFonts w:cs="Arial"/>
        </w:rPr>
      </w:pPr>
    </w:p>
    <w:p w14:paraId="0E8F4538" w14:textId="77777777" w:rsidR="007E54F1" w:rsidRPr="00811493" w:rsidRDefault="007E54F1" w:rsidP="007E54F1">
      <w:pPr>
        <w:rPr>
          <w:rFonts w:cs="Arial"/>
        </w:rPr>
      </w:pPr>
    </w:p>
    <w:p w14:paraId="295F39C1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453774BC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7B861F0B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6361E586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3DAF41B0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0777C805" w14:textId="77777777" w:rsidR="006812AD" w:rsidRPr="00811493" w:rsidRDefault="006812AD" w:rsidP="006812AD">
      <w:pPr>
        <w:rPr>
          <w:rFonts w:cs="Arial"/>
        </w:rPr>
      </w:pPr>
    </w:p>
    <w:p w14:paraId="19411B72" w14:textId="77777777" w:rsidR="006812AD" w:rsidRPr="00811493" w:rsidRDefault="006812AD" w:rsidP="006812AD">
      <w:pPr>
        <w:rPr>
          <w:rFonts w:cs="Arial"/>
        </w:rPr>
      </w:pPr>
    </w:p>
    <w:p w14:paraId="71C69DA8" w14:textId="77777777" w:rsidR="006812AD" w:rsidRPr="00811493" w:rsidRDefault="006812AD" w:rsidP="006812AD">
      <w:pPr>
        <w:rPr>
          <w:rFonts w:cs="Arial"/>
        </w:rPr>
      </w:pPr>
    </w:p>
    <w:p w14:paraId="6B9B2D8A" w14:textId="77777777" w:rsidR="006812AD" w:rsidRPr="00811493" w:rsidRDefault="006812AD" w:rsidP="006812AD">
      <w:pPr>
        <w:rPr>
          <w:rFonts w:cs="Arial"/>
        </w:rPr>
      </w:pPr>
    </w:p>
    <w:p w14:paraId="3B2EFC8C" w14:textId="77777777" w:rsidR="006812AD" w:rsidRPr="00811493" w:rsidRDefault="006812AD" w:rsidP="006812AD">
      <w:pPr>
        <w:rPr>
          <w:rFonts w:cs="Arial"/>
        </w:rPr>
      </w:pPr>
    </w:p>
    <w:p w14:paraId="149B529D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25BD1D04" w14:textId="77777777" w:rsidR="007E54F1" w:rsidRPr="00811493" w:rsidRDefault="007E54F1" w:rsidP="007E54F1">
      <w:pPr>
        <w:pStyle w:val="Sumrio2"/>
        <w:tabs>
          <w:tab w:val="right" w:leader="dot" w:pos="10314"/>
        </w:tabs>
        <w:rPr>
          <w:rFonts w:cs="Arial"/>
        </w:rPr>
      </w:pPr>
    </w:p>
    <w:p w14:paraId="630EDCF8" w14:textId="77777777" w:rsidR="009D0336" w:rsidRPr="00811493" w:rsidRDefault="009D0336" w:rsidP="007E54F1">
      <w:pPr>
        <w:pStyle w:val="Sumrio2"/>
        <w:tabs>
          <w:tab w:val="right" w:leader="dot" w:pos="10314"/>
        </w:tabs>
        <w:rPr>
          <w:rFonts w:cs="Arial"/>
          <w:b/>
          <w:caps/>
          <w:kern w:val="1"/>
          <w:sz w:val="22"/>
        </w:rPr>
      </w:pPr>
      <w:r w:rsidRPr="00811493">
        <w:rPr>
          <w:rFonts w:cs="Arial"/>
          <w:b/>
        </w:rPr>
        <w:t>Histórico</w:t>
      </w:r>
      <w:bookmarkEnd w:id="1"/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1559"/>
        <w:gridCol w:w="4668"/>
      </w:tblGrid>
      <w:tr w:rsidR="009D0336" w:rsidRPr="00811493" w14:paraId="62835B8B" w14:textId="77777777" w:rsidTr="00364D6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010FA" w14:textId="77777777" w:rsidR="009D0336" w:rsidRPr="00811493" w:rsidRDefault="009D0336" w:rsidP="00167C3F">
            <w:pPr>
              <w:pStyle w:val="CabecalhoTabela"/>
              <w:snapToGrid w:val="0"/>
              <w:rPr>
                <w:rFonts w:cs="Arial"/>
              </w:rPr>
            </w:pPr>
            <w:r w:rsidRPr="00811493">
              <w:rPr>
                <w:rFonts w:cs="Arial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81C76" w14:textId="77777777" w:rsidR="009D0336" w:rsidRPr="00811493" w:rsidRDefault="009D0336" w:rsidP="00167C3F">
            <w:pPr>
              <w:pStyle w:val="CabecalhoTabela"/>
              <w:snapToGrid w:val="0"/>
              <w:rPr>
                <w:rFonts w:cs="Arial"/>
              </w:rPr>
            </w:pPr>
            <w:r w:rsidRPr="00811493">
              <w:rPr>
                <w:rFonts w:cs="Arial"/>
              </w:rPr>
              <w:t>Versão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DC8CC50" w14:textId="77777777" w:rsidR="009D0336" w:rsidRPr="00811493" w:rsidRDefault="009D0336" w:rsidP="00167C3F">
            <w:pPr>
              <w:pStyle w:val="CabecalhoTabela"/>
              <w:snapToGrid w:val="0"/>
              <w:rPr>
                <w:rFonts w:cs="Arial"/>
              </w:rPr>
            </w:pPr>
            <w:r w:rsidRPr="00811493">
              <w:rPr>
                <w:rFonts w:cs="Arial"/>
              </w:rPr>
              <w:t>Responsável</w:t>
            </w: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CCB0" w14:textId="77777777" w:rsidR="009D0336" w:rsidRPr="00811493" w:rsidRDefault="009D0336" w:rsidP="00167C3F">
            <w:pPr>
              <w:pStyle w:val="CabecalhoTabela"/>
              <w:snapToGrid w:val="0"/>
              <w:rPr>
                <w:rFonts w:cs="Arial"/>
              </w:rPr>
            </w:pPr>
            <w:r w:rsidRPr="00811493">
              <w:rPr>
                <w:rFonts w:cs="Arial"/>
              </w:rPr>
              <w:t>Alteração</w:t>
            </w:r>
          </w:p>
        </w:tc>
      </w:tr>
      <w:tr w:rsidR="009D0336" w:rsidRPr="00811493" w14:paraId="1EF4A209" w14:textId="77777777" w:rsidTr="00364D65">
        <w:tc>
          <w:tcPr>
            <w:tcW w:w="1418" w:type="dxa"/>
            <w:tcBorders>
              <w:left w:val="single" w:sz="4" w:space="0" w:color="000000"/>
              <w:bottom w:val="single" w:sz="4" w:space="0" w:color="auto"/>
            </w:tcBorders>
          </w:tcPr>
          <w:p w14:paraId="645BDB01" w14:textId="76759153" w:rsidR="009D0336" w:rsidRPr="00811493" w:rsidRDefault="009D0336" w:rsidP="00167C3F">
            <w:pPr>
              <w:pStyle w:val="Textotabela"/>
              <w:snapToGrid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</w:tcBorders>
          </w:tcPr>
          <w:p w14:paraId="32EDAAB4" w14:textId="114746D8" w:rsidR="009D0336" w:rsidRPr="00811493" w:rsidRDefault="009D0336" w:rsidP="00167C3F">
            <w:pPr>
              <w:pStyle w:val="Textotabela"/>
              <w:snapToGrid w:val="0"/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2BA8019" w14:textId="77777777" w:rsidR="009D0336" w:rsidRPr="00811493" w:rsidRDefault="009D0336" w:rsidP="00167C3F">
            <w:pPr>
              <w:pStyle w:val="Textotabela"/>
              <w:snapToGrid w:val="0"/>
              <w:jc w:val="center"/>
              <w:rPr>
                <w:rFonts w:cs="Arial"/>
              </w:rPr>
            </w:pP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2E94" w14:textId="39E13F54" w:rsidR="009D0336" w:rsidRPr="00811493" w:rsidRDefault="009D0336" w:rsidP="00167C3F">
            <w:pPr>
              <w:pStyle w:val="Listatabela"/>
              <w:tabs>
                <w:tab w:val="left" w:pos="312"/>
              </w:tabs>
              <w:snapToGrid w:val="0"/>
              <w:ind w:left="312" w:hanging="312"/>
              <w:jc w:val="center"/>
              <w:rPr>
                <w:rFonts w:cs="Arial"/>
              </w:rPr>
            </w:pPr>
          </w:p>
        </w:tc>
      </w:tr>
      <w:tr w:rsidR="00F14146" w:rsidRPr="00811493" w14:paraId="576AC91A" w14:textId="77777777" w:rsidTr="00364D6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537" w14:textId="3C123A1C" w:rsidR="00F14146" w:rsidRPr="00291B38" w:rsidRDefault="00F14146" w:rsidP="00167C3F">
            <w:pPr>
              <w:pStyle w:val="Textotabela"/>
              <w:snapToGrid w:val="0"/>
              <w:jc w:val="center"/>
              <w:rPr>
                <w:rFonts w:cs="Arial"/>
                <w:highlight w:val="yellow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D52E" w14:textId="36E9A2AB" w:rsidR="00F14146" w:rsidRPr="00291B38" w:rsidRDefault="00F14146" w:rsidP="00167C3F">
            <w:pPr>
              <w:pStyle w:val="Textotabela"/>
              <w:snapToGrid w:val="0"/>
              <w:jc w:val="center"/>
              <w:rPr>
                <w:rFonts w:cs="Arial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3C9F" w14:textId="77777777" w:rsidR="00F14146" w:rsidRPr="00811493" w:rsidRDefault="00F14146" w:rsidP="00167C3F">
            <w:pPr>
              <w:pStyle w:val="Textotabela"/>
              <w:snapToGrid w:val="0"/>
              <w:jc w:val="center"/>
              <w:rPr>
                <w:rFonts w:cs="Arial"/>
              </w:rPr>
            </w:pP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83CA" w14:textId="17551A96" w:rsidR="00F14146" w:rsidRPr="00811493" w:rsidRDefault="00F14146" w:rsidP="00167C3F">
            <w:pPr>
              <w:pStyle w:val="Listatabela"/>
              <w:tabs>
                <w:tab w:val="left" w:pos="312"/>
              </w:tabs>
              <w:snapToGrid w:val="0"/>
              <w:ind w:left="312" w:hanging="312"/>
              <w:jc w:val="center"/>
              <w:rPr>
                <w:rFonts w:cs="Arial"/>
              </w:rPr>
            </w:pPr>
          </w:p>
        </w:tc>
      </w:tr>
    </w:tbl>
    <w:p w14:paraId="29F8E493" w14:textId="77777777" w:rsidR="009D0336" w:rsidRPr="00811493" w:rsidRDefault="009D0336">
      <w:pPr>
        <w:pStyle w:val="Ttulo1"/>
        <w:tabs>
          <w:tab w:val="left" w:pos="432"/>
        </w:tabs>
        <w:rPr>
          <w:rFonts w:cs="Arial"/>
        </w:rPr>
      </w:pPr>
      <w:r w:rsidRPr="00811493">
        <w:rPr>
          <w:rFonts w:cs="Arial"/>
        </w:rPr>
        <w:t>Introdução</w:t>
      </w:r>
    </w:p>
    <w:p w14:paraId="4C65A2CF" w14:textId="77777777" w:rsidR="009D0336" w:rsidRPr="00811493" w:rsidRDefault="009D0336">
      <w:pPr>
        <w:pStyle w:val="Ttulo2"/>
        <w:numPr>
          <w:ilvl w:val="1"/>
          <w:numId w:val="1"/>
        </w:numPr>
        <w:tabs>
          <w:tab w:val="left" w:pos="576"/>
        </w:tabs>
        <w:rPr>
          <w:rFonts w:cs="Arial"/>
        </w:rPr>
      </w:pPr>
      <w:r w:rsidRPr="00811493">
        <w:rPr>
          <w:rFonts w:cs="Arial"/>
        </w:rPr>
        <w:t>Objetivos</w:t>
      </w:r>
    </w:p>
    <w:p w14:paraId="7223BD02" w14:textId="77D51A22" w:rsidR="009D0336" w:rsidRPr="00A32DA3" w:rsidRDefault="00A32DA3">
      <w:pPr>
        <w:ind w:right="43"/>
        <w:rPr>
          <w:rFonts w:cs="Arial"/>
          <w:i/>
          <w:iCs/>
          <w:color w:val="0070C0"/>
        </w:rPr>
      </w:pPr>
      <w:r w:rsidRPr="00A32DA3">
        <w:rPr>
          <w:rFonts w:cs="Arial"/>
          <w:i/>
          <w:iCs/>
          <w:color w:val="0070C0"/>
        </w:rPr>
        <w:t>OBJETIVO DO DOCUMENTO</w:t>
      </w:r>
    </w:p>
    <w:p w14:paraId="6016DF73" w14:textId="45587413" w:rsidR="009D0336" w:rsidRDefault="009D0336">
      <w:pPr>
        <w:pStyle w:val="Ttulo2"/>
        <w:numPr>
          <w:ilvl w:val="1"/>
          <w:numId w:val="1"/>
        </w:numPr>
        <w:tabs>
          <w:tab w:val="left" w:pos="576"/>
        </w:tabs>
        <w:rPr>
          <w:rFonts w:cs="Arial"/>
        </w:rPr>
      </w:pPr>
      <w:proofErr w:type="gramStart"/>
      <w:r w:rsidRPr="00811493">
        <w:rPr>
          <w:rFonts w:cs="Arial"/>
        </w:rPr>
        <w:t>Público Alvo</w:t>
      </w:r>
      <w:proofErr w:type="gramEnd"/>
      <w:r w:rsidRPr="00811493">
        <w:rPr>
          <w:rFonts w:cs="Arial"/>
        </w:rPr>
        <w:t xml:space="preserve"> deste Documento</w:t>
      </w:r>
    </w:p>
    <w:p w14:paraId="6D69E221" w14:textId="0F6EC626" w:rsidR="00A32DA3" w:rsidRPr="00A32DA3" w:rsidRDefault="00A32DA3" w:rsidP="00A32DA3">
      <w:pPr>
        <w:rPr>
          <w:i/>
          <w:iCs/>
          <w:color w:val="0070C0"/>
          <w:lang w:eastAsia="ar-SA"/>
        </w:rPr>
      </w:pPr>
      <w:r w:rsidRPr="00A32DA3">
        <w:rPr>
          <w:i/>
          <w:iCs/>
          <w:color w:val="0070C0"/>
          <w:lang w:eastAsia="ar-SA"/>
        </w:rPr>
        <w:t>LISTAR PUBLICO ALVO</w:t>
      </w:r>
    </w:p>
    <w:p w14:paraId="73C6D9C6" w14:textId="77777777" w:rsidR="009D0336" w:rsidRPr="00811493" w:rsidRDefault="009D0336">
      <w:pPr>
        <w:pStyle w:val="Ttulo2"/>
        <w:numPr>
          <w:ilvl w:val="1"/>
          <w:numId w:val="1"/>
        </w:numPr>
        <w:tabs>
          <w:tab w:val="left" w:pos="576"/>
        </w:tabs>
        <w:rPr>
          <w:rFonts w:cs="Arial"/>
        </w:rPr>
      </w:pPr>
      <w:r w:rsidRPr="00811493">
        <w:rPr>
          <w:rFonts w:cs="Arial"/>
        </w:rPr>
        <w:t>Glossário</w:t>
      </w:r>
    </w:p>
    <w:p w14:paraId="2E9D810F" w14:textId="77777777" w:rsidR="009D0336" w:rsidRPr="00811493" w:rsidRDefault="009D0336">
      <w:pPr>
        <w:rPr>
          <w:rFonts w:cs="Arial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7675"/>
      </w:tblGrid>
      <w:tr w:rsidR="009D0336" w:rsidRPr="00811493" w14:paraId="2C69D4FE" w14:textId="77777777">
        <w:trPr>
          <w:trHeight w:val="24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CE74D" w14:textId="77777777" w:rsidR="009D0336" w:rsidRPr="00811493" w:rsidRDefault="009D0336">
            <w:pPr>
              <w:pStyle w:val="CabecalhoTabela"/>
              <w:snapToGrid w:val="0"/>
              <w:rPr>
                <w:rFonts w:cs="Arial"/>
              </w:rPr>
            </w:pPr>
            <w:r w:rsidRPr="00811493">
              <w:rPr>
                <w:rFonts w:cs="Arial"/>
              </w:rPr>
              <w:t>Termo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606B" w14:textId="77777777" w:rsidR="009D0336" w:rsidRPr="00811493" w:rsidRDefault="009D0336">
            <w:pPr>
              <w:pStyle w:val="CabecalhoTabela"/>
              <w:snapToGrid w:val="0"/>
              <w:rPr>
                <w:rFonts w:cs="Arial"/>
              </w:rPr>
            </w:pPr>
            <w:r w:rsidRPr="00811493">
              <w:rPr>
                <w:rFonts w:cs="Arial"/>
              </w:rPr>
              <w:t>Tradução</w:t>
            </w:r>
          </w:p>
        </w:tc>
      </w:tr>
      <w:tr w:rsidR="009D0336" w:rsidRPr="00811493" w14:paraId="7D1AAAB4" w14:textId="77777777">
        <w:trPr>
          <w:trHeight w:val="240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731CF23B" w14:textId="4E6FA5DC" w:rsidR="009D0336" w:rsidRPr="00811493" w:rsidRDefault="009D0336">
            <w:pPr>
              <w:pStyle w:val="Textotabela"/>
              <w:snapToGrid w:val="0"/>
              <w:rPr>
                <w:rFonts w:cs="Arial"/>
                <w:lang w:val="en-US"/>
              </w:rPr>
            </w:pPr>
          </w:p>
        </w:tc>
        <w:tc>
          <w:tcPr>
            <w:tcW w:w="7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B918" w14:textId="27B46411" w:rsidR="009D0336" w:rsidRPr="00811493" w:rsidRDefault="009D0336">
            <w:pPr>
              <w:pStyle w:val="Textotabela"/>
              <w:snapToGrid w:val="0"/>
              <w:rPr>
                <w:rFonts w:cs="Arial"/>
                <w:lang w:val="en-US"/>
              </w:rPr>
            </w:pPr>
          </w:p>
        </w:tc>
      </w:tr>
      <w:tr w:rsidR="009D0336" w:rsidRPr="00811493" w14:paraId="73FC61E9" w14:textId="77777777">
        <w:trPr>
          <w:trHeight w:val="240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0313A532" w14:textId="77777777" w:rsidR="009D0336" w:rsidRPr="00811493" w:rsidRDefault="009D0336">
            <w:pPr>
              <w:pStyle w:val="Textotabela"/>
              <w:snapToGrid w:val="0"/>
              <w:rPr>
                <w:rFonts w:cs="Arial"/>
                <w:lang w:val="en-US"/>
              </w:rPr>
            </w:pPr>
          </w:p>
        </w:tc>
        <w:tc>
          <w:tcPr>
            <w:tcW w:w="7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0E90" w14:textId="77777777" w:rsidR="009D0336" w:rsidRPr="00811493" w:rsidRDefault="009D0336">
            <w:pPr>
              <w:pStyle w:val="Textotabela"/>
              <w:snapToGrid w:val="0"/>
              <w:rPr>
                <w:rFonts w:cs="Arial"/>
                <w:lang w:val="en-US"/>
              </w:rPr>
            </w:pPr>
          </w:p>
        </w:tc>
      </w:tr>
    </w:tbl>
    <w:p w14:paraId="34450FF2" w14:textId="77777777" w:rsidR="009D0336" w:rsidRPr="00811493" w:rsidRDefault="009D0336">
      <w:pPr>
        <w:pStyle w:val="Ttulo2"/>
        <w:numPr>
          <w:ilvl w:val="1"/>
          <w:numId w:val="1"/>
        </w:numPr>
        <w:tabs>
          <w:tab w:val="left" w:pos="576"/>
        </w:tabs>
        <w:rPr>
          <w:rFonts w:cs="Arial"/>
        </w:rPr>
      </w:pPr>
      <w:r w:rsidRPr="00811493">
        <w:rPr>
          <w:rFonts w:cs="Arial"/>
        </w:rPr>
        <w:t>Referências</w:t>
      </w:r>
    </w:p>
    <w:p w14:paraId="7CB51821" w14:textId="748C6157" w:rsidR="009D0336" w:rsidRPr="00A32DA3" w:rsidRDefault="00A32DA3" w:rsidP="00A32DA3">
      <w:pPr>
        <w:ind w:left="312"/>
        <w:rPr>
          <w:rFonts w:cs="Arial"/>
          <w:i/>
          <w:iCs/>
          <w:color w:val="0070C0"/>
        </w:rPr>
      </w:pPr>
      <w:r w:rsidRPr="00A32DA3">
        <w:rPr>
          <w:rFonts w:cs="Arial"/>
          <w:i/>
          <w:iCs/>
          <w:color w:val="0070C0"/>
        </w:rPr>
        <w:t>Referencias utilizadas</w:t>
      </w:r>
    </w:p>
    <w:p w14:paraId="4A6B9A28" w14:textId="77777777" w:rsidR="009D0336" w:rsidRPr="00811493" w:rsidRDefault="007E7506">
      <w:pPr>
        <w:pStyle w:val="Ttulo1"/>
        <w:tabs>
          <w:tab w:val="left" w:pos="432"/>
        </w:tabs>
        <w:rPr>
          <w:rFonts w:cs="Arial"/>
        </w:rPr>
      </w:pPr>
      <w:r w:rsidRPr="00811493">
        <w:rPr>
          <w:rFonts w:cs="Arial"/>
        </w:rPr>
        <w:t>DESCRIÇÃO DO PROBLEMA</w:t>
      </w:r>
    </w:p>
    <w:p w14:paraId="1D05C73A" w14:textId="77777777" w:rsidR="009D0336" w:rsidRPr="00811493" w:rsidRDefault="009D0336">
      <w:pPr>
        <w:pStyle w:val="Ttulo2"/>
        <w:numPr>
          <w:ilvl w:val="1"/>
          <w:numId w:val="1"/>
        </w:numPr>
        <w:tabs>
          <w:tab w:val="left" w:pos="576"/>
        </w:tabs>
        <w:rPr>
          <w:rFonts w:cs="Arial"/>
        </w:rPr>
      </w:pPr>
      <w:r w:rsidRPr="00811493">
        <w:rPr>
          <w:rFonts w:cs="Arial"/>
        </w:rPr>
        <w:t>Descrição</w:t>
      </w:r>
    </w:p>
    <w:p w14:paraId="1CBEE08D" w14:textId="426B5EF5" w:rsidR="00364D65" w:rsidRPr="00A32DA3" w:rsidRDefault="00A32DA3" w:rsidP="00364D65">
      <w:pPr>
        <w:spacing w:after="0"/>
        <w:rPr>
          <w:rFonts w:cs="Arial"/>
          <w:i/>
          <w:iCs/>
          <w:color w:val="0070C0"/>
        </w:rPr>
      </w:pPr>
      <w:r w:rsidRPr="00A32DA3">
        <w:rPr>
          <w:rFonts w:cs="Arial"/>
          <w:i/>
          <w:iCs/>
          <w:color w:val="0070C0"/>
        </w:rPr>
        <w:t>Descrição do Problema</w:t>
      </w:r>
    </w:p>
    <w:p w14:paraId="261C350F" w14:textId="77777777" w:rsidR="009D0336" w:rsidRPr="00811493" w:rsidRDefault="009D0336">
      <w:pPr>
        <w:pStyle w:val="PSDS-CorpodeTexto"/>
        <w:ind w:left="624"/>
        <w:rPr>
          <w:rFonts w:cs="Arial"/>
        </w:rPr>
      </w:pPr>
    </w:p>
    <w:p w14:paraId="232C3EF2" w14:textId="77777777" w:rsidR="009D0336" w:rsidRPr="00811493" w:rsidRDefault="005F1762" w:rsidP="005F1762">
      <w:pPr>
        <w:pStyle w:val="Ttulo1"/>
        <w:rPr>
          <w:rFonts w:cs="Arial"/>
        </w:rPr>
      </w:pPr>
      <w:r w:rsidRPr="00811493">
        <w:rPr>
          <w:rFonts w:cs="Arial"/>
        </w:rPr>
        <w:t>SOLUÇÃO PROPOSTA</w:t>
      </w:r>
    </w:p>
    <w:p w14:paraId="737780C2" w14:textId="77777777" w:rsidR="005F1762" w:rsidRPr="00811493" w:rsidRDefault="005F1762" w:rsidP="005F1762">
      <w:pPr>
        <w:pStyle w:val="Ttulo2"/>
        <w:numPr>
          <w:ilvl w:val="1"/>
          <w:numId w:val="1"/>
        </w:numPr>
        <w:tabs>
          <w:tab w:val="left" w:pos="576"/>
        </w:tabs>
        <w:rPr>
          <w:rFonts w:cs="Arial"/>
        </w:rPr>
      </w:pPr>
      <w:r w:rsidRPr="00811493">
        <w:rPr>
          <w:rFonts w:cs="Arial"/>
        </w:rPr>
        <w:t>Descrição</w:t>
      </w:r>
    </w:p>
    <w:p w14:paraId="4A93912E" w14:textId="2E7826EB" w:rsidR="005F1762" w:rsidRPr="00E55594" w:rsidRDefault="00A32DA3" w:rsidP="006A7162">
      <w:pPr>
        <w:tabs>
          <w:tab w:val="left" w:pos="7230"/>
        </w:tabs>
        <w:ind w:left="284" w:right="3"/>
        <w:rPr>
          <w:rFonts w:cs="Arial"/>
          <w:i/>
          <w:iCs/>
          <w:color w:val="0070C0"/>
        </w:rPr>
      </w:pPr>
      <w:r w:rsidRPr="00E55594">
        <w:rPr>
          <w:rFonts w:cs="Arial"/>
          <w:i/>
          <w:iCs/>
          <w:color w:val="0070C0"/>
        </w:rPr>
        <w:t>Descrição do Problema</w:t>
      </w:r>
    </w:p>
    <w:p w14:paraId="1A35718C" w14:textId="77777777" w:rsidR="005F1762" w:rsidRPr="00811493" w:rsidRDefault="005F1762" w:rsidP="005F1762">
      <w:pPr>
        <w:pStyle w:val="Ttulo1"/>
        <w:rPr>
          <w:rFonts w:cs="Arial"/>
          <w:lang w:val="en-AU"/>
        </w:rPr>
      </w:pPr>
      <w:r w:rsidRPr="00811493">
        <w:rPr>
          <w:rFonts w:cs="Arial"/>
          <w:lang w:val="en-AU"/>
        </w:rPr>
        <w:t>REQUISITOS FUNCIONAIS</w:t>
      </w:r>
    </w:p>
    <w:p w14:paraId="7D06ECD0" w14:textId="5FF6CD68" w:rsidR="004B5439" w:rsidRDefault="00A32DA3" w:rsidP="009E3DBD">
      <w:pPr>
        <w:spacing w:after="0"/>
        <w:rPr>
          <w:lang w:eastAsia="ar-SA"/>
        </w:rPr>
      </w:pPr>
      <w:r w:rsidRPr="00E55594">
        <w:rPr>
          <w:rFonts w:cs="Arial"/>
          <w:i/>
          <w:iCs/>
          <w:color w:val="0070C0"/>
        </w:rPr>
        <w:t xml:space="preserve">Listar os Requisitos funcionais indicando um código </w:t>
      </w:r>
      <w:proofErr w:type="gramStart"/>
      <w:r w:rsidRPr="00E55594">
        <w:rPr>
          <w:rFonts w:cs="Arial"/>
          <w:i/>
          <w:iCs/>
          <w:color w:val="0070C0"/>
        </w:rPr>
        <w:t>pra</w:t>
      </w:r>
      <w:proofErr w:type="gramEnd"/>
      <w:r w:rsidRPr="00E55594">
        <w:rPr>
          <w:rFonts w:cs="Arial"/>
          <w:i/>
          <w:iCs/>
          <w:color w:val="0070C0"/>
        </w:rPr>
        <w:t xml:space="preserve"> cada um </w:t>
      </w:r>
      <w:proofErr w:type="spellStart"/>
      <w:r w:rsidRPr="00E55594">
        <w:rPr>
          <w:rFonts w:cs="Arial"/>
          <w:i/>
          <w:iCs/>
          <w:color w:val="0070C0"/>
        </w:rPr>
        <w:t>ex</w:t>
      </w:r>
      <w:proofErr w:type="spellEnd"/>
      <w:r w:rsidRPr="00E55594">
        <w:rPr>
          <w:rFonts w:cs="Arial"/>
          <w:i/>
          <w:iCs/>
          <w:color w:val="0070C0"/>
        </w:rPr>
        <w:t>: RF1</w:t>
      </w:r>
      <w:r w:rsidR="004472EE" w:rsidRPr="00E55594">
        <w:rPr>
          <w:rFonts w:cs="Arial"/>
          <w:i/>
          <w:iCs/>
          <w:color w:val="0070C0"/>
        </w:rPr>
        <w:t xml:space="preserve"> – Cadastrar</w:t>
      </w:r>
      <w:r w:rsidR="004472EE">
        <w:rPr>
          <w:b/>
          <w:bCs/>
          <w:lang w:eastAsia="ar-SA"/>
        </w:rPr>
        <w:t xml:space="preserve"> </w:t>
      </w:r>
      <w:proofErr w:type="spellStart"/>
      <w:r w:rsidR="004472EE" w:rsidRPr="00E55594">
        <w:rPr>
          <w:rFonts w:cs="Arial"/>
          <w:i/>
          <w:iCs/>
          <w:color w:val="0070C0"/>
        </w:rPr>
        <w:t>Usuáro</w:t>
      </w:r>
      <w:proofErr w:type="spellEnd"/>
      <w:r w:rsidR="004472EE" w:rsidRPr="00E55594">
        <w:rPr>
          <w:rFonts w:cs="Arial"/>
          <w:i/>
          <w:iCs/>
          <w:color w:val="0070C0"/>
        </w:rPr>
        <w:t>.</w:t>
      </w:r>
    </w:p>
    <w:p w14:paraId="7EDC4C91" w14:textId="360B129B" w:rsidR="005E20B5" w:rsidRDefault="005E20B5" w:rsidP="005E20B5">
      <w:pPr>
        <w:spacing w:after="0"/>
        <w:rPr>
          <w:lang w:eastAsia="ar-SA"/>
        </w:rPr>
      </w:pPr>
    </w:p>
    <w:p w14:paraId="0E9E4CAC" w14:textId="77777777" w:rsidR="009D0336" w:rsidRPr="00811493" w:rsidRDefault="00EA348A" w:rsidP="00EA348A">
      <w:pPr>
        <w:pStyle w:val="Ttulo1"/>
        <w:rPr>
          <w:rFonts w:cs="Arial"/>
        </w:rPr>
      </w:pPr>
      <w:bookmarkStart w:id="4" w:name="_Ref532788736"/>
      <w:r w:rsidRPr="00811493">
        <w:rPr>
          <w:rFonts w:cs="Arial"/>
        </w:rPr>
        <w:lastRenderedPageBreak/>
        <w:t>REQUISITOS NÃO FUNCIONAIS</w:t>
      </w:r>
    </w:p>
    <w:p w14:paraId="69F01A01" w14:textId="77777777" w:rsidR="00EA348A" w:rsidRPr="00811493" w:rsidRDefault="00D02B6F" w:rsidP="00EA348A">
      <w:pPr>
        <w:pStyle w:val="Ttulo2"/>
        <w:numPr>
          <w:ilvl w:val="1"/>
          <w:numId w:val="1"/>
        </w:numPr>
        <w:tabs>
          <w:tab w:val="left" w:pos="576"/>
        </w:tabs>
        <w:rPr>
          <w:rFonts w:cs="Arial"/>
        </w:rPr>
      </w:pPr>
      <w:r w:rsidRPr="00811493">
        <w:rPr>
          <w:rFonts w:cs="Arial"/>
        </w:rPr>
        <w:t>Requisitos Não Funcion</w:t>
      </w:r>
      <w:r w:rsidR="001D299B">
        <w:rPr>
          <w:rFonts w:cs="Arial"/>
        </w:rPr>
        <w:t>ais</w:t>
      </w:r>
    </w:p>
    <w:p w14:paraId="60864D6C" w14:textId="68BE4BED" w:rsidR="00252138" w:rsidRPr="00E55594" w:rsidRDefault="00252138" w:rsidP="00252138">
      <w:pPr>
        <w:spacing w:after="0"/>
        <w:rPr>
          <w:rFonts w:cs="Arial"/>
          <w:i/>
          <w:iCs/>
          <w:color w:val="0070C0"/>
        </w:rPr>
      </w:pPr>
      <w:r w:rsidRPr="00E55594">
        <w:rPr>
          <w:rFonts w:cs="Arial"/>
          <w:i/>
          <w:iCs/>
          <w:color w:val="0070C0"/>
        </w:rPr>
        <w:t xml:space="preserve">Listar os Requisitos </w:t>
      </w:r>
      <w:r w:rsidRPr="00E55594">
        <w:rPr>
          <w:rFonts w:cs="Arial"/>
          <w:i/>
          <w:iCs/>
          <w:color w:val="0070C0"/>
        </w:rPr>
        <w:t xml:space="preserve">não </w:t>
      </w:r>
      <w:r w:rsidRPr="00E55594">
        <w:rPr>
          <w:rFonts w:cs="Arial"/>
          <w:i/>
          <w:iCs/>
          <w:color w:val="0070C0"/>
        </w:rPr>
        <w:t xml:space="preserve">funcionais indicando um código </w:t>
      </w:r>
      <w:proofErr w:type="gramStart"/>
      <w:r w:rsidRPr="00E55594">
        <w:rPr>
          <w:rFonts w:cs="Arial"/>
          <w:i/>
          <w:iCs/>
          <w:color w:val="0070C0"/>
        </w:rPr>
        <w:t>pra</w:t>
      </w:r>
      <w:proofErr w:type="gramEnd"/>
      <w:r w:rsidRPr="00E55594">
        <w:rPr>
          <w:rFonts w:cs="Arial"/>
          <w:i/>
          <w:iCs/>
          <w:color w:val="0070C0"/>
        </w:rPr>
        <w:t xml:space="preserve"> cada um </w:t>
      </w:r>
      <w:proofErr w:type="spellStart"/>
      <w:r w:rsidRPr="00E55594">
        <w:rPr>
          <w:rFonts w:cs="Arial"/>
          <w:i/>
          <w:iCs/>
          <w:color w:val="0070C0"/>
        </w:rPr>
        <w:t>ex</w:t>
      </w:r>
      <w:proofErr w:type="spellEnd"/>
      <w:r w:rsidRPr="00E55594">
        <w:rPr>
          <w:rFonts w:cs="Arial"/>
          <w:i/>
          <w:iCs/>
          <w:color w:val="0070C0"/>
        </w:rPr>
        <w:t>: R</w:t>
      </w:r>
      <w:r w:rsidRPr="00E55594">
        <w:rPr>
          <w:rFonts w:cs="Arial"/>
          <w:i/>
          <w:iCs/>
          <w:color w:val="0070C0"/>
        </w:rPr>
        <w:t>N</w:t>
      </w:r>
      <w:r w:rsidRPr="00E55594">
        <w:rPr>
          <w:rFonts w:cs="Arial"/>
          <w:i/>
          <w:iCs/>
          <w:color w:val="0070C0"/>
        </w:rPr>
        <w:t xml:space="preserve">F1 – </w:t>
      </w:r>
      <w:r w:rsidRPr="00E55594">
        <w:rPr>
          <w:rFonts w:cs="Arial"/>
          <w:i/>
          <w:iCs/>
          <w:color w:val="0070C0"/>
        </w:rPr>
        <w:t>O Sistema</w:t>
      </w:r>
      <w:r>
        <w:rPr>
          <w:b/>
          <w:bCs/>
          <w:lang w:eastAsia="ar-SA"/>
        </w:rPr>
        <w:t xml:space="preserve"> </w:t>
      </w:r>
      <w:r w:rsidRPr="00E55594">
        <w:rPr>
          <w:rFonts w:cs="Arial"/>
          <w:i/>
          <w:iCs/>
          <w:color w:val="0070C0"/>
        </w:rPr>
        <w:t>tem</w:t>
      </w:r>
      <w:r>
        <w:rPr>
          <w:b/>
          <w:bCs/>
          <w:lang w:eastAsia="ar-SA"/>
        </w:rPr>
        <w:t xml:space="preserve"> </w:t>
      </w:r>
      <w:r w:rsidRPr="00E55594">
        <w:rPr>
          <w:rFonts w:cs="Arial"/>
          <w:i/>
          <w:iCs/>
          <w:color w:val="0070C0"/>
        </w:rPr>
        <w:t xml:space="preserve">que ser compatível com o </w:t>
      </w:r>
      <w:proofErr w:type="spellStart"/>
      <w:r w:rsidRPr="00E55594">
        <w:rPr>
          <w:rFonts w:cs="Arial"/>
          <w:i/>
          <w:iCs/>
          <w:color w:val="0070C0"/>
        </w:rPr>
        <w:t>Window</w:t>
      </w:r>
      <w:proofErr w:type="spellEnd"/>
      <w:r w:rsidRPr="00E55594">
        <w:rPr>
          <w:rFonts w:cs="Arial"/>
          <w:i/>
          <w:iCs/>
          <w:color w:val="0070C0"/>
        </w:rPr>
        <w:t xml:space="preserve"> 98</w:t>
      </w:r>
      <w:r w:rsidRPr="00E55594">
        <w:rPr>
          <w:rFonts w:cs="Arial"/>
          <w:i/>
          <w:iCs/>
          <w:color w:val="0070C0"/>
        </w:rPr>
        <w:t>.</w:t>
      </w:r>
    </w:p>
    <w:p w14:paraId="15EA8EB6" w14:textId="1B550E97" w:rsidR="00396A2B" w:rsidRDefault="00396A2B" w:rsidP="009E3DBD">
      <w:pPr>
        <w:spacing w:after="0"/>
        <w:outlineLvl w:val="1"/>
        <w:rPr>
          <w:rFonts w:cs="Arial"/>
          <w:color w:val="000000"/>
        </w:rPr>
      </w:pPr>
    </w:p>
    <w:p w14:paraId="1FF10220" w14:textId="77777777" w:rsidR="00754809" w:rsidRPr="009759E8" w:rsidRDefault="00754809" w:rsidP="009E3DBD">
      <w:pPr>
        <w:spacing w:before="240" w:after="0"/>
        <w:outlineLvl w:val="1"/>
        <w:rPr>
          <w:rFonts w:cs="Arial"/>
          <w:color w:val="000000"/>
        </w:rPr>
      </w:pPr>
    </w:p>
    <w:p w14:paraId="44159DA6" w14:textId="77777777" w:rsidR="00153188" w:rsidRPr="00811493" w:rsidRDefault="00153188" w:rsidP="00153188">
      <w:pPr>
        <w:pStyle w:val="Ttulo1"/>
        <w:rPr>
          <w:rFonts w:cs="Arial"/>
        </w:rPr>
      </w:pPr>
      <w:r w:rsidRPr="00811493">
        <w:rPr>
          <w:rFonts w:cs="Arial"/>
        </w:rPr>
        <w:t>REQUISITOS INVERSOS</w:t>
      </w:r>
    </w:p>
    <w:p w14:paraId="0C4DBEA7" w14:textId="77777777" w:rsidR="006B7E2D" w:rsidRPr="00811493" w:rsidRDefault="006B7E2D" w:rsidP="006B7E2D">
      <w:pPr>
        <w:pStyle w:val="Ttulo2"/>
        <w:numPr>
          <w:ilvl w:val="1"/>
          <w:numId w:val="1"/>
        </w:numPr>
        <w:tabs>
          <w:tab w:val="left" w:pos="576"/>
        </w:tabs>
        <w:rPr>
          <w:rFonts w:cs="Arial"/>
        </w:rPr>
      </w:pPr>
      <w:r w:rsidRPr="00811493">
        <w:rPr>
          <w:rFonts w:cs="Arial"/>
        </w:rPr>
        <w:t>Descrição</w:t>
      </w:r>
    </w:p>
    <w:p w14:paraId="610F447C" w14:textId="30C2E708" w:rsidR="006B7E2D" w:rsidRPr="00E55594" w:rsidRDefault="00DD6C22" w:rsidP="006B7E2D">
      <w:pPr>
        <w:pStyle w:val="Ttulo2"/>
        <w:tabs>
          <w:tab w:val="left" w:pos="576"/>
        </w:tabs>
        <w:rPr>
          <w:rFonts w:cs="Arial"/>
          <w:b w:val="0"/>
          <w:i/>
          <w:iCs/>
          <w:color w:val="0070C0"/>
          <w:sz w:val="20"/>
          <w:lang w:eastAsia="pt-BR"/>
        </w:rPr>
      </w:pPr>
      <w:r w:rsidRPr="00E55594">
        <w:rPr>
          <w:rFonts w:cs="Arial"/>
          <w:b w:val="0"/>
          <w:i/>
          <w:iCs/>
          <w:color w:val="0070C0"/>
          <w:sz w:val="20"/>
          <w:lang w:eastAsia="pt-BR"/>
        </w:rPr>
        <w:t>Se existir indicar os requisitos inversos do sistema</w:t>
      </w:r>
    </w:p>
    <w:p w14:paraId="56C208C4" w14:textId="77777777" w:rsidR="00DA280F" w:rsidRPr="00811493" w:rsidRDefault="00DA280F" w:rsidP="007821CD">
      <w:pPr>
        <w:tabs>
          <w:tab w:val="left" w:pos="1021"/>
        </w:tabs>
        <w:ind w:left="567" w:firstLine="142"/>
        <w:rPr>
          <w:rFonts w:cs="Arial"/>
        </w:rPr>
      </w:pPr>
    </w:p>
    <w:p w14:paraId="6CD71BDF" w14:textId="77777777" w:rsidR="006B7E2D" w:rsidRPr="00811493" w:rsidRDefault="006B7E2D" w:rsidP="006B7E2D">
      <w:pPr>
        <w:pStyle w:val="Ttulo1"/>
        <w:rPr>
          <w:rFonts w:cs="Arial"/>
        </w:rPr>
      </w:pPr>
      <w:r w:rsidRPr="00811493">
        <w:rPr>
          <w:rFonts w:cs="Arial"/>
        </w:rPr>
        <w:t>REGRAS DE NEGÓCIO</w:t>
      </w:r>
    </w:p>
    <w:p w14:paraId="13551D98" w14:textId="77777777" w:rsidR="006B7E2D" w:rsidRPr="00811493" w:rsidRDefault="006B7E2D" w:rsidP="006B7E2D">
      <w:pPr>
        <w:pStyle w:val="Ttulo2"/>
        <w:numPr>
          <w:ilvl w:val="1"/>
          <w:numId w:val="1"/>
        </w:numPr>
        <w:tabs>
          <w:tab w:val="left" w:pos="576"/>
        </w:tabs>
        <w:rPr>
          <w:rFonts w:cs="Arial"/>
        </w:rPr>
      </w:pPr>
      <w:r w:rsidRPr="00811493">
        <w:rPr>
          <w:rFonts w:cs="Arial"/>
        </w:rPr>
        <w:t>Descrição</w:t>
      </w:r>
    </w:p>
    <w:bookmarkEnd w:id="2"/>
    <w:bookmarkEnd w:id="3"/>
    <w:bookmarkEnd w:id="4"/>
    <w:p w14:paraId="6FCCD5B4" w14:textId="376296B2" w:rsidR="00DD6C22" w:rsidRPr="00E55594" w:rsidRDefault="00DD6C22" w:rsidP="00DD6C22">
      <w:pPr>
        <w:spacing w:after="0"/>
        <w:rPr>
          <w:rFonts w:cs="Arial"/>
          <w:i/>
          <w:iCs/>
          <w:color w:val="0070C0"/>
        </w:rPr>
      </w:pPr>
      <w:r w:rsidRPr="00E55594">
        <w:rPr>
          <w:rFonts w:cs="Arial"/>
          <w:i/>
          <w:iCs/>
          <w:color w:val="0070C0"/>
        </w:rPr>
        <w:t xml:space="preserve">Listar </w:t>
      </w:r>
      <w:r w:rsidRPr="00E55594">
        <w:rPr>
          <w:rFonts w:cs="Arial"/>
          <w:i/>
          <w:iCs/>
          <w:color w:val="0070C0"/>
        </w:rPr>
        <w:t>as Regras de Negócio</w:t>
      </w:r>
      <w:r w:rsidRPr="00E55594">
        <w:rPr>
          <w:rFonts w:cs="Arial"/>
          <w:i/>
          <w:iCs/>
          <w:color w:val="0070C0"/>
        </w:rPr>
        <w:t xml:space="preserve"> indicando um código </w:t>
      </w:r>
      <w:proofErr w:type="gramStart"/>
      <w:r w:rsidRPr="00E55594">
        <w:rPr>
          <w:rFonts w:cs="Arial"/>
          <w:i/>
          <w:iCs/>
          <w:color w:val="0070C0"/>
        </w:rPr>
        <w:t>pra</w:t>
      </w:r>
      <w:proofErr w:type="gramEnd"/>
      <w:r w:rsidRPr="00E55594">
        <w:rPr>
          <w:rFonts w:cs="Arial"/>
          <w:i/>
          <w:iCs/>
          <w:color w:val="0070C0"/>
        </w:rPr>
        <w:t xml:space="preserve"> cada um</w:t>
      </w:r>
      <w:r w:rsidRPr="00E55594">
        <w:rPr>
          <w:rFonts w:cs="Arial"/>
          <w:i/>
          <w:iCs/>
          <w:color w:val="0070C0"/>
        </w:rPr>
        <w:t>a</w:t>
      </w:r>
      <w:r w:rsidRPr="00E55594">
        <w:rPr>
          <w:rFonts w:cs="Arial"/>
          <w:i/>
          <w:iCs/>
          <w:color w:val="0070C0"/>
        </w:rPr>
        <w:t xml:space="preserve"> </w:t>
      </w:r>
      <w:proofErr w:type="spellStart"/>
      <w:r w:rsidRPr="00E55594">
        <w:rPr>
          <w:rFonts w:cs="Arial"/>
          <w:i/>
          <w:iCs/>
          <w:color w:val="0070C0"/>
        </w:rPr>
        <w:t>ex</w:t>
      </w:r>
      <w:proofErr w:type="spellEnd"/>
      <w:r w:rsidRPr="00E55594">
        <w:rPr>
          <w:rFonts w:cs="Arial"/>
          <w:i/>
          <w:iCs/>
          <w:color w:val="0070C0"/>
        </w:rPr>
        <w:t>: R</w:t>
      </w:r>
      <w:r w:rsidR="00E55594" w:rsidRPr="00E55594">
        <w:rPr>
          <w:rFonts w:cs="Arial"/>
          <w:i/>
          <w:iCs/>
          <w:color w:val="0070C0"/>
        </w:rPr>
        <w:t>N</w:t>
      </w:r>
      <w:r w:rsidRPr="00E55594">
        <w:rPr>
          <w:rFonts w:cs="Arial"/>
          <w:i/>
          <w:iCs/>
          <w:color w:val="0070C0"/>
        </w:rPr>
        <w:t xml:space="preserve">1 – </w:t>
      </w:r>
      <w:r w:rsidR="00E55594" w:rsidRPr="00E55594">
        <w:rPr>
          <w:rFonts w:cs="Arial"/>
          <w:i/>
          <w:iCs/>
          <w:color w:val="0070C0"/>
        </w:rPr>
        <w:t>Cada usuário só pode comprar 5 produtos em promoção</w:t>
      </w:r>
      <w:r w:rsidRPr="00E55594">
        <w:rPr>
          <w:rFonts w:cs="Arial"/>
          <w:i/>
          <w:iCs/>
          <w:color w:val="0070C0"/>
        </w:rPr>
        <w:t>.</w:t>
      </w:r>
    </w:p>
    <w:p w14:paraId="07EBA449" w14:textId="202F43F8" w:rsidR="009467B7" w:rsidRDefault="009467B7" w:rsidP="009E3DBD">
      <w:pPr>
        <w:pStyle w:val="PSDS-CorpodeTexto"/>
        <w:tabs>
          <w:tab w:val="left" w:pos="1333"/>
        </w:tabs>
        <w:spacing w:after="0"/>
        <w:rPr>
          <w:rFonts w:cs="Arial"/>
          <w:bCs/>
          <w:sz w:val="22"/>
          <w:lang w:eastAsia="ar-SA"/>
        </w:rPr>
      </w:pPr>
    </w:p>
    <w:p w14:paraId="5150310C" w14:textId="77777777" w:rsidR="00B0425A" w:rsidRPr="00183F3D" w:rsidRDefault="00B0425A" w:rsidP="009E3DBD">
      <w:pPr>
        <w:pStyle w:val="PSDS-CorpodeTexto"/>
        <w:tabs>
          <w:tab w:val="left" w:pos="1333"/>
        </w:tabs>
        <w:spacing w:after="0"/>
        <w:rPr>
          <w:rFonts w:cs="Arial"/>
          <w:bCs/>
        </w:rPr>
      </w:pPr>
    </w:p>
    <w:sectPr w:rsidR="00B0425A" w:rsidRPr="00183F3D">
      <w:footnotePr>
        <w:pos w:val="beneathText"/>
      </w:footnotePr>
      <w:type w:val="continuous"/>
      <w:pgSz w:w="11905" w:h="16837"/>
      <w:pgMar w:top="1138" w:right="1310" w:bottom="1138" w:left="1697" w:header="706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8FA46" w14:textId="77777777" w:rsidR="00870A73" w:rsidRDefault="00870A73">
      <w:pPr>
        <w:spacing w:after="0"/>
      </w:pPr>
      <w:r>
        <w:separator/>
      </w:r>
    </w:p>
  </w:endnote>
  <w:endnote w:type="continuationSeparator" w:id="0">
    <w:p w14:paraId="044F2598" w14:textId="77777777" w:rsidR="00870A73" w:rsidRDefault="00870A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95"/>
      <w:gridCol w:w="4546"/>
    </w:tblGrid>
    <w:tr w:rsidR="009D0336" w14:paraId="0E0D7B29" w14:textId="77777777">
      <w:trPr>
        <w:cantSplit/>
        <w:trHeight w:val="274"/>
      </w:trPr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FFF274C" w14:textId="77777777" w:rsidR="009D0336" w:rsidRDefault="001A5F69" w:rsidP="003D5E0C">
          <w:pPr>
            <w:pStyle w:val="Rodap"/>
            <w:snapToGrid w:val="0"/>
            <w:jc w:val="center"/>
          </w:pPr>
          <w:r>
            <w:t>DV</w:t>
          </w:r>
          <w:r w:rsidR="003F6FC9">
            <w:t>01</w:t>
          </w:r>
        </w:p>
      </w:tc>
      <w:tc>
        <w:tcPr>
          <w:tcW w:w="4546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14:paraId="4A934010" w14:textId="1B930F02" w:rsidR="009D0336" w:rsidRDefault="009D0336" w:rsidP="00FC0C5F">
          <w:pPr>
            <w:pStyle w:val="Rodap"/>
            <w:snapToGrid w:val="0"/>
            <w:jc w:val="center"/>
          </w:pPr>
          <w:r>
            <w:t xml:space="preserve">Versão </w:t>
          </w:r>
          <w:r w:rsidR="00FC0C5F">
            <w:t>0</w:t>
          </w:r>
          <w:r w:rsidR="00F14146">
            <w:t>1</w:t>
          </w:r>
        </w:p>
      </w:tc>
    </w:tr>
  </w:tbl>
  <w:p w14:paraId="363A831A" w14:textId="77777777" w:rsidR="009D0336" w:rsidRDefault="009D0336">
    <w:pPr>
      <w:pStyle w:val="Rodap"/>
    </w:pPr>
    <w:r>
      <w:rPr>
        <w:rFonts w:ascii="Symbol" w:hAnsi="Symbol"/>
        <w:b/>
      </w:rPr>
      <w:t></w:t>
    </w:r>
    <w:r>
      <w:rPr>
        <w:b/>
      </w:rPr>
      <w:t xml:space="preserve"> Faculdade S</w:t>
    </w:r>
    <w:r w:rsidR="0025600A">
      <w:rPr>
        <w:b/>
      </w:rPr>
      <w:t>enac Rio</w:t>
    </w:r>
    <w:r>
      <w:rPr>
        <w:b/>
      </w:rPr>
      <w:t xml:space="preserve"> – </w:t>
    </w:r>
    <w:r>
      <w:t>Todos os direitos reservados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95"/>
      <w:gridCol w:w="4384"/>
    </w:tblGrid>
    <w:tr w:rsidR="009D0336" w14:paraId="50975B9C" w14:textId="77777777" w:rsidTr="00DD5A99">
      <w:trPr>
        <w:cantSplit/>
        <w:trHeight w:val="274"/>
      </w:trPr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BDCA542" w14:textId="77777777" w:rsidR="009D0336" w:rsidRDefault="005F1762">
          <w:pPr>
            <w:pStyle w:val="Rodap"/>
            <w:snapToGrid w:val="0"/>
            <w:jc w:val="center"/>
          </w:pPr>
          <w:r>
            <w:t>DV</w:t>
          </w:r>
        </w:p>
      </w:tc>
      <w:tc>
        <w:tcPr>
          <w:tcW w:w="4384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14:paraId="1ABC9B1D" w14:textId="6D0208E2" w:rsidR="009D0336" w:rsidRDefault="008E254B" w:rsidP="008E254B">
          <w:pPr>
            <w:pStyle w:val="Rodap"/>
            <w:snapToGrid w:val="0"/>
            <w:jc w:val="center"/>
          </w:pPr>
          <w:r>
            <w:t>Versão 0</w:t>
          </w:r>
          <w:r w:rsidR="00113A0E">
            <w:t>1</w:t>
          </w:r>
        </w:p>
      </w:tc>
    </w:tr>
  </w:tbl>
  <w:p w14:paraId="59A252BA" w14:textId="77777777" w:rsidR="009D0336" w:rsidRDefault="009D03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F577" w14:textId="77777777" w:rsidR="00870A73" w:rsidRDefault="00870A73">
      <w:pPr>
        <w:spacing w:after="0"/>
      </w:pPr>
      <w:r>
        <w:separator/>
      </w:r>
    </w:p>
  </w:footnote>
  <w:footnote w:type="continuationSeparator" w:id="0">
    <w:p w14:paraId="374433E6" w14:textId="77777777" w:rsidR="00870A73" w:rsidRDefault="00870A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39327" w14:textId="77777777" w:rsidR="009D0336" w:rsidRDefault="009D0336">
    <w:pPr>
      <w:pStyle w:val="Cabealho"/>
      <w:jc w:val="right"/>
    </w:pPr>
    <w:r>
      <w:t xml:space="preserve">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662"/>
      <w:gridCol w:w="851"/>
    </w:tblGrid>
    <w:tr w:rsidR="009D0336" w14:paraId="09409935" w14:textId="77777777">
      <w:trPr>
        <w:cantSplit/>
        <w:trHeight w:val="426"/>
      </w:trPr>
      <w:tc>
        <w:tcPr>
          <w:tcW w:w="1418" w:type="dxa"/>
          <w:tcBorders>
            <w:bottom w:val="single" w:sz="4" w:space="0" w:color="000000"/>
          </w:tcBorders>
        </w:tcPr>
        <w:p w14:paraId="51CE14EB" w14:textId="77777777" w:rsidR="009D0336" w:rsidRDefault="009D0336">
          <w:pPr>
            <w:pStyle w:val="Cabealho"/>
            <w:snapToGrid w:val="0"/>
          </w:pPr>
        </w:p>
      </w:tc>
      <w:tc>
        <w:tcPr>
          <w:tcW w:w="6662" w:type="dxa"/>
          <w:tcBorders>
            <w:bottom w:val="single" w:sz="4" w:space="0" w:color="000000"/>
          </w:tcBorders>
          <w:vAlign w:val="bottom"/>
        </w:tcPr>
        <w:p w14:paraId="6A056505" w14:textId="77777777" w:rsidR="009D0336" w:rsidRDefault="001A5F69">
          <w:pPr>
            <w:pStyle w:val="Cabealho"/>
            <w:snapToGrid w:val="0"/>
          </w:pPr>
          <w:r>
            <w:t>Documento de Visão</w:t>
          </w:r>
        </w:p>
      </w:tc>
      <w:tc>
        <w:tcPr>
          <w:tcW w:w="851" w:type="dxa"/>
          <w:tcBorders>
            <w:bottom w:val="single" w:sz="4" w:space="0" w:color="000000"/>
          </w:tcBorders>
          <w:vAlign w:val="bottom"/>
        </w:tcPr>
        <w:p w14:paraId="6C014F00" w14:textId="77777777" w:rsidR="009D0336" w:rsidRDefault="009D0336">
          <w:pPr>
            <w:pStyle w:val="Cabealho"/>
            <w:snapToGrid w:val="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36E49">
            <w:t>3</w:t>
          </w:r>
          <w:r>
            <w:fldChar w:fldCharType="end"/>
          </w:r>
          <w: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\*ARABIC </w:instrText>
          </w:r>
          <w:r>
            <w:rPr>
              <w:rStyle w:val="Nmerodepgina"/>
            </w:rPr>
            <w:fldChar w:fldCharType="separate"/>
          </w:r>
          <w:r w:rsidR="00336E49">
            <w:rPr>
              <w:rStyle w:val="Nmerodepgina"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E423071" w14:textId="77777777" w:rsidR="009D0336" w:rsidRDefault="009D033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7DC47" w14:textId="77777777" w:rsidR="009D0336" w:rsidRDefault="009D03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AB206CA"/>
    <w:name w:val="WW8Num1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D70CBAA"/>
    <w:name w:val="WW8Num10"/>
    <w:lvl w:ilvl="0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13"/>
    <w:lvl w:ilvl="0">
      <w:start w:val="1"/>
      <w:numFmt w:val="bullet"/>
      <w:pStyle w:val="Listabul"/>
      <w:lvlText w:val="-"/>
      <w:lvlJc w:val="left"/>
      <w:pPr>
        <w:tabs>
          <w:tab w:val="num" w:pos="1333"/>
        </w:tabs>
        <w:ind w:left="1333" w:hanging="312"/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19"/>
    <w:lvl w:ilvl="0">
      <w:start w:val="1"/>
      <w:numFmt w:val="decimal"/>
      <w:pStyle w:val="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46"/>
    <w:lvl w:ilvl="0">
      <w:start w:val="1"/>
      <w:numFmt w:val="bullet"/>
      <w:pStyle w:val="Listatabela"/>
      <w:lvlText w:val="-"/>
      <w:lvlJc w:val="left"/>
      <w:pPr>
        <w:tabs>
          <w:tab w:val="num" w:pos="312"/>
        </w:tabs>
        <w:ind w:left="312" w:hanging="312"/>
      </w:pPr>
      <w:rPr>
        <w:rFonts w:ascii="StarSymbol" w:hAnsi="StarSymbol"/>
      </w:rPr>
    </w:lvl>
  </w:abstractNum>
  <w:abstractNum w:abstractNumId="5" w15:restartNumberingAfterBreak="0">
    <w:nsid w:val="00000006"/>
    <w:multiLevelType w:val="singleLevel"/>
    <w:tmpl w:val="00000006"/>
    <w:name w:val="WW8Num52"/>
    <w:lvl w:ilvl="0">
      <w:start w:val="1"/>
      <w:numFmt w:val="decimal"/>
      <w:lvlText w:val="[%1]"/>
      <w:lvlJc w:val="left"/>
      <w:pPr>
        <w:tabs>
          <w:tab w:val="num" w:pos="312"/>
        </w:tabs>
        <w:ind w:left="312" w:hanging="454"/>
      </w:pPr>
    </w:lvl>
  </w:abstractNum>
  <w:abstractNum w:abstractNumId="6" w15:restartNumberingAfterBreak="0">
    <w:nsid w:val="00000007"/>
    <w:multiLevelType w:val="multilevel"/>
    <w:tmpl w:val="00000007"/>
    <w:name w:val="WW8Num54"/>
    <w:lvl w:ilvl="0">
      <w:start w:val="1"/>
      <w:numFmt w:val="bullet"/>
      <w:pStyle w:val="SBC-heading1"/>
      <w:lvlText w:val="-"/>
      <w:lvlJc w:val="left"/>
      <w:pPr>
        <w:tabs>
          <w:tab w:val="num" w:pos="1021"/>
        </w:tabs>
        <w:ind w:left="1021" w:hanging="312"/>
      </w:pPr>
      <w:rPr>
        <w:rFonts w:ascii="StarSymbol" w:hAnsi="Star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F043F97"/>
    <w:multiLevelType w:val="hybridMultilevel"/>
    <w:tmpl w:val="7898EFB6"/>
    <w:lvl w:ilvl="0" w:tplc="259634F6">
      <w:start w:val="1"/>
      <w:numFmt w:val="decimal"/>
      <w:lvlText w:val="P%1."/>
      <w:lvlJc w:val="left"/>
      <w:pPr>
        <w:ind w:left="13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F3988"/>
    <w:multiLevelType w:val="multilevel"/>
    <w:tmpl w:val="AE08073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8419CF"/>
    <w:multiLevelType w:val="hybridMultilevel"/>
    <w:tmpl w:val="CEC871F4"/>
    <w:name w:val="WW8Num102"/>
    <w:lvl w:ilvl="0" w:tplc="6C46167A">
      <w:start w:val="1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E3B7D"/>
    <w:multiLevelType w:val="hybridMultilevel"/>
    <w:tmpl w:val="C1045FB0"/>
    <w:lvl w:ilvl="0" w:tplc="D9B8F208">
      <w:start w:val="1"/>
      <w:numFmt w:val="decimal"/>
      <w:lvlText w:val="PB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568B9"/>
    <w:multiLevelType w:val="multilevel"/>
    <w:tmpl w:val="04AA2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9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E16"/>
    <w:rsid w:val="00021E8D"/>
    <w:rsid w:val="00053FB3"/>
    <w:rsid w:val="000552DB"/>
    <w:rsid w:val="000622F2"/>
    <w:rsid w:val="000721D6"/>
    <w:rsid w:val="000806BB"/>
    <w:rsid w:val="000808C5"/>
    <w:rsid w:val="000B1F19"/>
    <w:rsid w:val="000B307A"/>
    <w:rsid w:val="000B4036"/>
    <w:rsid w:val="000C0236"/>
    <w:rsid w:val="000D104F"/>
    <w:rsid w:val="000D12B5"/>
    <w:rsid w:val="00105A93"/>
    <w:rsid w:val="00107F9D"/>
    <w:rsid w:val="00112EBD"/>
    <w:rsid w:val="00113A0E"/>
    <w:rsid w:val="00131488"/>
    <w:rsid w:val="00153188"/>
    <w:rsid w:val="00167C3F"/>
    <w:rsid w:val="00183F3D"/>
    <w:rsid w:val="00185AFD"/>
    <w:rsid w:val="001A5F69"/>
    <w:rsid w:val="001D299B"/>
    <w:rsid w:val="001E29C5"/>
    <w:rsid w:val="001E7059"/>
    <w:rsid w:val="001F1148"/>
    <w:rsid w:val="00210B7E"/>
    <w:rsid w:val="00234B3A"/>
    <w:rsid w:val="00243CEE"/>
    <w:rsid w:val="00252138"/>
    <w:rsid w:val="0025600A"/>
    <w:rsid w:val="002574F5"/>
    <w:rsid w:val="00263885"/>
    <w:rsid w:val="00270C2A"/>
    <w:rsid w:val="00274BBE"/>
    <w:rsid w:val="00291B38"/>
    <w:rsid w:val="002A6969"/>
    <w:rsid w:val="002C632E"/>
    <w:rsid w:val="002F537C"/>
    <w:rsid w:val="00320007"/>
    <w:rsid w:val="00336E49"/>
    <w:rsid w:val="00364D65"/>
    <w:rsid w:val="00391804"/>
    <w:rsid w:val="003944CE"/>
    <w:rsid w:val="0039489E"/>
    <w:rsid w:val="00396A2B"/>
    <w:rsid w:val="003A2D31"/>
    <w:rsid w:val="003D1307"/>
    <w:rsid w:val="003D4353"/>
    <w:rsid w:val="003D5E0C"/>
    <w:rsid w:val="003F6FC9"/>
    <w:rsid w:val="00404AF4"/>
    <w:rsid w:val="00407578"/>
    <w:rsid w:val="00433AF6"/>
    <w:rsid w:val="004472EE"/>
    <w:rsid w:val="00460CBC"/>
    <w:rsid w:val="004752AB"/>
    <w:rsid w:val="00491F33"/>
    <w:rsid w:val="00497E2E"/>
    <w:rsid w:val="004B5439"/>
    <w:rsid w:val="004C0FE8"/>
    <w:rsid w:val="004C44C5"/>
    <w:rsid w:val="004C5CD8"/>
    <w:rsid w:val="004D38F4"/>
    <w:rsid w:val="004D5DF7"/>
    <w:rsid w:val="00500FC6"/>
    <w:rsid w:val="00584140"/>
    <w:rsid w:val="00591508"/>
    <w:rsid w:val="00593AFE"/>
    <w:rsid w:val="005A60DB"/>
    <w:rsid w:val="005B5CC5"/>
    <w:rsid w:val="005E20B5"/>
    <w:rsid w:val="005F1762"/>
    <w:rsid w:val="005F31BD"/>
    <w:rsid w:val="00612C29"/>
    <w:rsid w:val="00614B61"/>
    <w:rsid w:val="00621647"/>
    <w:rsid w:val="00623EE5"/>
    <w:rsid w:val="006349CF"/>
    <w:rsid w:val="0063635A"/>
    <w:rsid w:val="00674AE6"/>
    <w:rsid w:val="006812AD"/>
    <w:rsid w:val="006853C4"/>
    <w:rsid w:val="006A7162"/>
    <w:rsid w:val="006B12C0"/>
    <w:rsid w:val="006B7E2D"/>
    <w:rsid w:val="006E08F7"/>
    <w:rsid w:val="006F65C0"/>
    <w:rsid w:val="00733C09"/>
    <w:rsid w:val="00735388"/>
    <w:rsid w:val="00753EA4"/>
    <w:rsid w:val="00754809"/>
    <w:rsid w:val="00764D49"/>
    <w:rsid w:val="007821CD"/>
    <w:rsid w:val="007842E9"/>
    <w:rsid w:val="007848F1"/>
    <w:rsid w:val="00791332"/>
    <w:rsid w:val="007A21C0"/>
    <w:rsid w:val="007A68BE"/>
    <w:rsid w:val="007E54F1"/>
    <w:rsid w:val="007E7506"/>
    <w:rsid w:val="007F6C6F"/>
    <w:rsid w:val="00804EFF"/>
    <w:rsid w:val="00811493"/>
    <w:rsid w:val="0085068B"/>
    <w:rsid w:val="0086082D"/>
    <w:rsid w:val="0086771E"/>
    <w:rsid w:val="00870A73"/>
    <w:rsid w:val="0087554A"/>
    <w:rsid w:val="00876D94"/>
    <w:rsid w:val="00881C97"/>
    <w:rsid w:val="008B5DAC"/>
    <w:rsid w:val="008C52C2"/>
    <w:rsid w:val="008D4CFA"/>
    <w:rsid w:val="008E254B"/>
    <w:rsid w:val="00934FAE"/>
    <w:rsid w:val="00937FC1"/>
    <w:rsid w:val="00940461"/>
    <w:rsid w:val="009442E9"/>
    <w:rsid w:val="009467B7"/>
    <w:rsid w:val="00951E59"/>
    <w:rsid w:val="009759E8"/>
    <w:rsid w:val="009866B0"/>
    <w:rsid w:val="00990413"/>
    <w:rsid w:val="009932D0"/>
    <w:rsid w:val="00993D89"/>
    <w:rsid w:val="009B0CB0"/>
    <w:rsid w:val="009D0336"/>
    <w:rsid w:val="009E23D8"/>
    <w:rsid w:val="009E3DBD"/>
    <w:rsid w:val="00A0790C"/>
    <w:rsid w:val="00A21E93"/>
    <w:rsid w:val="00A32DA3"/>
    <w:rsid w:val="00A45C7A"/>
    <w:rsid w:val="00A73CE4"/>
    <w:rsid w:val="00AA5D54"/>
    <w:rsid w:val="00AE4F52"/>
    <w:rsid w:val="00B0425A"/>
    <w:rsid w:val="00B13D63"/>
    <w:rsid w:val="00B37E16"/>
    <w:rsid w:val="00B7380B"/>
    <w:rsid w:val="00B803A3"/>
    <w:rsid w:val="00BB077E"/>
    <w:rsid w:val="00BB66F2"/>
    <w:rsid w:val="00BD3054"/>
    <w:rsid w:val="00C10F4F"/>
    <w:rsid w:val="00C204B7"/>
    <w:rsid w:val="00C22DF9"/>
    <w:rsid w:val="00C23101"/>
    <w:rsid w:val="00C60C98"/>
    <w:rsid w:val="00C71BAD"/>
    <w:rsid w:val="00C77B6B"/>
    <w:rsid w:val="00C90930"/>
    <w:rsid w:val="00CB69E5"/>
    <w:rsid w:val="00CB7AE3"/>
    <w:rsid w:val="00CF3F2E"/>
    <w:rsid w:val="00D02B6F"/>
    <w:rsid w:val="00D04DCC"/>
    <w:rsid w:val="00D20B64"/>
    <w:rsid w:val="00D71597"/>
    <w:rsid w:val="00DA280F"/>
    <w:rsid w:val="00DA3AC1"/>
    <w:rsid w:val="00DA3B73"/>
    <w:rsid w:val="00DA65E3"/>
    <w:rsid w:val="00DD5A99"/>
    <w:rsid w:val="00DD6C22"/>
    <w:rsid w:val="00E01358"/>
    <w:rsid w:val="00E17D3E"/>
    <w:rsid w:val="00E23943"/>
    <w:rsid w:val="00E51FF8"/>
    <w:rsid w:val="00E55594"/>
    <w:rsid w:val="00E8105C"/>
    <w:rsid w:val="00E90E9B"/>
    <w:rsid w:val="00E9241A"/>
    <w:rsid w:val="00EA348A"/>
    <w:rsid w:val="00EB593D"/>
    <w:rsid w:val="00EC3944"/>
    <w:rsid w:val="00EE0832"/>
    <w:rsid w:val="00F026E8"/>
    <w:rsid w:val="00F14146"/>
    <w:rsid w:val="00F15A7A"/>
    <w:rsid w:val="00F33F96"/>
    <w:rsid w:val="00F76AC4"/>
    <w:rsid w:val="00FA042C"/>
    <w:rsid w:val="00FC0C5F"/>
    <w:rsid w:val="00FC1C8A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FF5D83A"/>
  <w14:defaultImageDpi w14:val="300"/>
  <w15:docId w15:val="{2C255299-1448-46F4-9588-4D90CFB6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138"/>
    <w:rPr>
      <w:rFonts w:ascii="Arial" w:hAnsi="Arial"/>
    </w:rPr>
  </w:style>
  <w:style w:type="paragraph" w:styleId="Ttulo1">
    <w:name w:val="heading 1"/>
    <w:next w:val="Normal"/>
    <w:qFormat/>
    <w:pPr>
      <w:keepNext/>
      <w:numPr>
        <w:numId w:val="1"/>
      </w:numPr>
      <w:tabs>
        <w:tab w:val="left" w:pos="709"/>
      </w:tabs>
      <w:suppressAutoHyphens/>
      <w:spacing w:before="360" w:after="240"/>
      <w:outlineLvl w:val="0"/>
    </w:pPr>
    <w:rPr>
      <w:rFonts w:ascii="Arial" w:hAnsi="Arial"/>
      <w:b/>
      <w:caps/>
      <w:sz w:val="24"/>
      <w:lang w:eastAsia="ar-SA"/>
    </w:rPr>
  </w:style>
  <w:style w:type="paragraph" w:styleId="Ttulo2">
    <w:name w:val="heading 2"/>
    <w:next w:val="Normal"/>
    <w:qFormat/>
    <w:pPr>
      <w:keepNext/>
      <w:tabs>
        <w:tab w:val="left" w:pos="709"/>
      </w:tabs>
      <w:suppressAutoHyphens/>
      <w:spacing w:before="240" w:after="120"/>
      <w:outlineLvl w:val="1"/>
    </w:pPr>
    <w:rPr>
      <w:rFonts w:ascii="Arial" w:hAnsi="Arial"/>
      <w:b/>
      <w:sz w:val="22"/>
      <w:lang w:eastAsia="ar-SA"/>
    </w:rPr>
  </w:style>
  <w:style w:type="paragraph" w:styleId="Ttulo3">
    <w:name w:val="heading 3"/>
    <w:next w:val="Normal"/>
    <w:qFormat/>
    <w:pPr>
      <w:keepNext/>
      <w:numPr>
        <w:ilvl w:val="2"/>
        <w:numId w:val="1"/>
      </w:numPr>
      <w:tabs>
        <w:tab w:val="left" w:pos="1418"/>
      </w:tabs>
      <w:suppressAutoHyphens/>
      <w:spacing w:before="240" w:after="120"/>
      <w:jc w:val="both"/>
      <w:outlineLvl w:val="2"/>
    </w:pPr>
    <w:rPr>
      <w:rFonts w:ascii="Arial" w:hAnsi="Arial"/>
      <w:b/>
      <w:sz w:val="22"/>
      <w:lang w:eastAsia="ar-SA"/>
    </w:rPr>
  </w:style>
  <w:style w:type="paragraph" w:styleId="Ttulo4">
    <w:name w:val="heading 4"/>
    <w:next w:val="Normal"/>
    <w:qFormat/>
    <w:pPr>
      <w:keepNext/>
      <w:numPr>
        <w:ilvl w:val="3"/>
        <w:numId w:val="1"/>
      </w:numPr>
      <w:tabs>
        <w:tab w:val="left" w:pos="1701"/>
      </w:tabs>
      <w:suppressAutoHyphens/>
      <w:spacing w:before="240" w:after="120"/>
      <w:jc w:val="both"/>
      <w:outlineLvl w:val="3"/>
    </w:pPr>
    <w:rPr>
      <w:rFonts w:ascii="Arial" w:hAnsi="Arial"/>
      <w:b/>
      <w:sz w:val="22"/>
      <w:lang w:eastAsia="ar-SA"/>
    </w:rPr>
  </w:style>
  <w:style w:type="paragraph" w:styleId="Ttulo5">
    <w:name w:val="heading 5"/>
    <w:next w:val="Normal"/>
    <w:qFormat/>
    <w:pPr>
      <w:numPr>
        <w:ilvl w:val="4"/>
        <w:numId w:val="1"/>
      </w:numPr>
      <w:suppressAutoHyphens/>
      <w:spacing w:before="240" w:after="120"/>
      <w:jc w:val="both"/>
      <w:outlineLvl w:val="4"/>
    </w:pPr>
    <w:rPr>
      <w:rFonts w:ascii="Arial" w:hAnsi="Arial"/>
      <w:b/>
      <w:sz w:val="22"/>
      <w:lang w:eastAsia="ar-SA"/>
    </w:rPr>
  </w:style>
  <w:style w:type="paragraph" w:styleId="Ttulo6">
    <w:name w:val="heading 6"/>
    <w:next w:val="Normal"/>
    <w:qFormat/>
    <w:pPr>
      <w:numPr>
        <w:ilvl w:val="5"/>
        <w:numId w:val="1"/>
      </w:numPr>
      <w:suppressAutoHyphens/>
      <w:spacing w:before="240" w:after="120"/>
      <w:jc w:val="both"/>
      <w:outlineLvl w:val="5"/>
    </w:pPr>
    <w:rPr>
      <w:rFonts w:ascii="Arial" w:hAnsi="Arial"/>
      <w:b/>
      <w:sz w:val="22"/>
      <w:lang w:eastAsia="ar-SA"/>
    </w:rPr>
  </w:style>
  <w:style w:type="paragraph" w:styleId="Ttulo7">
    <w:name w:val="heading 7"/>
    <w:next w:val="Normal"/>
    <w:qFormat/>
    <w:pPr>
      <w:numPr>
        <w:ilvl w:val="6"/>
        <w:numId w:val="1"/>
      </w:numPr>
      <w:suppressAutoHyphens/>
      <w:spacing w:before="240" w:after="120"/>
      <w:jc w:val="both"/>
      <w:outlineLvl w:val="6"/>
    </w:pPr>
    <w:rPr>
      <w:rFonts w:ascii="Arial" w:hAnsi="Arial"/>
      <w:b/>
      <w:sz w:val="22"/>
      <w:lang w:eastAsia="ar-SA"/>
    </w:rPr>
  </w:style>
  <w:style w:type="paragraph" w:styleId="Ttulo8">
    <w:name w:val="heading 8"/>
    <w:next w:val="Normal"/>
    <w:qFormat/>
    <w:pPr>
      <w:numPr>
        <w:ilvl w:val="7"/>
        <w:numId w:val="1"/>
      </w:numPr>
      <w:suppressAutoHyphens/>
      <w:spacing w:before="240" w:after="120"/>
      <w:jc w:val="both"/>
      <w:outlineLvl w:val="7"/>
    </w:pPr>
    <w:rPr>
      <w:rFonts w:ascii="Arial" w:hAnsi="Arial"/>
      <w:b/>
      <w:sz w:val="22"/>
      <w:lang w:eastAsia="ar-SA"/>
    </w:rPr>
  </w:style>
  <w:style w:type="paragraph" w:styleId="Ttulo9">
    <w:name w:val="heading 9"/>
    <w:next w:val="Normal"/>
    <w:qFormat/>
    <w:pPr>
      <w:numPr>
        <w:ilvl w:val="8"/>
        <w:numId w:val="1"/>
      </w:numPr>
      <w:suppressAutoHyphens/>
      <w:spacing w:before="240" w:after="120"/>
      <w:jc w:val="both"/>
      <w:outlineLvl w:val="8"/>
    </w:pPr>
    <w:rPr>
      <w:rFonts w:ascii="Arial" w:hAnsi="Arial"/>
      <w:b/>
      <w:sz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8z0">
    <w:name w:val="WW8Num8z0"/>
    <w:rPr>
      <w:rFonts w:ascii="Symbol" w:hAnsi="Symbol"/>
      <w:color w:val="auto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1">
    <w:name w:val="WW8Num15z1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23z1">
    <w:name w:val="WW8Num23z1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3">
    <w:name w:val="WW8Num28z3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7z0">
    <w:name w:val="WW8Num37z0"/>
    <w:rPr>
      <w:rFonts w:ascii="Courier New" w:hAnsi="Courier New" w:cs="Courier New"/>
    </w:rPr>
  </w:style>
  <w:style w:type="character" w:customStyle="1" w:styleId="WW8Num37z1">
    <w:name w:val="WW8Num37z1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6z1">
    <w:name w:val="WW8Num46z1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9z0">
    <w:name w:val="WW8Num49z0"/>
    <w:rPr>
      <w:rFonts w:ascii="Arial" w:hAnsi="Aria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4z1">
    <w:name w:val="WW8Num54z1"/>
    <w:rPr>
      <w:rFonts w:ascii="Courier New" w:hAnsi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4z3">
    <w:name w:val="WW8Num54z3"/>
    <w:rPr>
      <w:rFonts w:ascii="Symbol" w:hAnsi="Symbol"/>
    </w:rPr>
  </w:style>
  <w:style w:type="character" w:customStyle="1" w:styleId="WW8Num58z0">
    <w:name w:val="WW8Num58z0"/>
    <w:rPr>
      <w:rFonts w:ascii="Wingdings" w:hAnsi="Wingdings"/>
    </w:rPr>
  </w:style>
  <w:style w:type="character" w:customStyle="1" w:styleId="WW8Num58z1">
    <w:name w:val="WW8Num58z1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3z3">
    <w:name w:val="WW8Num73z3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pointsmall">
    <w:name w:val="point_small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SoDAField">
    <w:name w:val="SoDA Field"/>
    <w:rPr>
      <w:color w:val="0000FF"/>
    </w:rPr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AvantGarde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Normal"/>
    <w:semiHidden/>
    <w:pPr>
      <w:numPr>
        <w:numId w:val="4"/>
      </w:numPr>
      <w:tabs>
        <w:tab w:val="left" w:pos="709"/>
      </w:tabs>
      <w:ind w:left="0" w:firstLine="0"/>
    </w:pPr>
    <w:rPr>
      <w:color w:val="000000"/>
    </w:rPr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Insumo">
    <w:name w:val="Insumo"/>
    <w:basedOn w:val="Normal"/>
    <w:pPr>
      <w:ind w:left="426" w:hanging="1"/>
    </w:pPr>
  </w:style>
  <w:style w:type="paragraph" w:customStyle="1" w:styleId="Listaabc">
    <w:name w:val="Listaabc"/>
    <w:basedOn w:val="Lista"/>
    <w:pPr>
      <w:tabs>
        <w:tab w:val="left" w:pos="1021"/>
      </w:tabs>
      <w:ind w:left="709"/>
    </w:pPr>
  </w:style>
  <w:style w:type="paragraph" w:customStyle="1" w:styleId="Listabul">
    <w:name w:val="Listabul"/>
    <w:basedOn w:val="Lista"/>
    <w:pPr>
      <w:numPr>
        <w:numId w:val="3"/>
      </w:numPr>
      <w:tabs>
        <w:tab w:val="left" w:pos="1021"/>
      </w:tabs>
      <w:spacing w:after="0"/>
    </w:pPr>
  </w:style>
  <w:style w:type="paragraph" w:customStyle="1" w:styleId="Textoembloco1">
    <w:name w:val="Texto em bloco1"/>
    <w:basedOn w:val="Normal"/>
    <w:pPr>
      <w:ind w:right="360"/>
    </w:pPr>
    <w:rPr>
      <w:rFonts w:ascii="Times New Roman" w:hAnsi="Times New Roman"/>
      <w:color w:val="000000"/>
      <w:sz w:val="24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  <w:spacing w:before="160" w:after="160"/>
      <w:jc w:val="center"/>
    </w:pPr>
    <w:rPr>
      <w:noProof/>
    </w:rPr>
  </w:style>
  <w:style w:type="paragraph" w:styleId="Sumrio1">
    <w:name w:val="toc 1"/>
    <w:basedOn w:val="Normal"/>
    <w:next w:val="Normal"/>
    <w:semiHidden/>
    <w:pPr>
      <w:tabs>
        <w:tab w:val="left" w:pos="709"/>
        <w:tab w:val="right" w:leader="dot" w:pos="8888"/>
      </w:tabs>
      <w:spacing w:before="120" w:after="120"/>
    </w:pPr>
    <w:rPr>
      <w:caps/>
      <w:noProof/>
      <w:sz w:val="22"/>
    </w:rPr>
  </w:style>
  <w:style w:type="paragraph" w:styleId="Sumrio2">
    <w:name w:val="toc 2"/>
    <w:basedOn w:val="Normal"/>
    <w:next w:val="Normal"/>
    <w:semiHidden/>
    <w:pPr>
      <w:tabs>
        <w:tab w:val="left" w:pos="1560"/>
        <w:tab w:val="right" w:leader="dot" w:pos="8888"/>
      </w:tabs>
      <w:ind w:left="1418" w:hanging="709"/>
    </w:pPr>
    <w:rPr>
      <w:noProof/>
    </w:rPr>
  </w:style>
  <w:style w:type="paragraph" w:styleId="Sumrio3">
    <w:name w:val="toc 3"/>
    <w:basedOn w:val="Normal"/>
    <w:next w:val="Normal"/>
    <w:semiHidden/>
    <w:pPr>
      <w:tabs>
        <w:tab w:val="left" w:pos="2410"/>
        <w:tab w:val="right" w:leader="dot" w:pos="8888"/>
      </w:tabs>
      <w:ind w:left="2269" w:hanging="851"/>
    </w:pPr>
    <w:rPr>
      <w:noProof/>
    </w:rPr>
  </w:style>
  <w:style w:type="paragraph" w:customStyle="1" w:styleId="Corpodetexto31">
    <w:name w:val="Corpo de texto 31"/>
    <w:basedOn w:val="Normal"/>
    <w:pPr>
      <w:keepNext/>
    </w:pPr>
    <w:rPr>
      <w:color w:val="000000"/>
    </w:rPr>
  </w:style>
  <w:style w:type="paragraph" w:styleId="Textodenotaderodap">
    <w:name w:val="footnote text"/>
    <w:basedOn w:val="Normal"/>
    <w:semiHidden/>
    <w:rPr>
      <w:color w:val="000000"/>
    </w:rPr>
  </w:style>
  <w:style w:type="paragraph" w:customStyle="1" w:styleId="Itemdelista">
    <w:name w:val="Item de lista"/>
    <w:basedOn w:val="Normal"/>
    <w:rPr>
      <w:color w:val="000000"/>
    </w:rPr>
  </w:style>
  <w:style w:type="paragraph" w:customStyle="1" w:styleId="Recuodecorpodetexto21">
    <w:name w:val="Recuo de corpo de texto 21"/>
    <w:basedOn w:val="Normal"/>
    <w:pPr>
      <w:ind w:left="1416"/>
    </w:pPr>
    <w:rPr>
      <w:rFonts w:ascii="AvantGarde" w:hAnsi="AvantGarde"/>
      <w:color w:val="000000"/>
    </w:rPr>
  </w:style>
  <w:style w:type="paragraph" w:customStyle="1" w:styleId="Recuodecorpodetexto31">
    <w:name w:val="Recuo de corpo de texto 31"/>
    <w:basedOn w:val="Normal"/>
    <w:pPr>
      <w:ind w:left="1416"/>
    </w:pPr>
    <w:rPr>
      <w:rFonts w:ascii="AvantGarde" w:hAnsi="AvantGarde"/>
      <w:color w:val="000000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</w:style>
  <w:style w:type="paragraph" w:customStyle="1" w:styleId="Estruturadodocumento">
    <w:name w:val="Estrutura do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campo2">
    <w:name w:val="campo2"/>
    <w:next w:val="Normal"/>
    <w:pPr>
      <w:suppressAutoHyphens/>
      <w:jc w:val="center"/>
    </w:pPr>
    <w:rPr>
      <w:rFonts w:ascii="Arial" w:hAnsi="Arial"/>
      <w:b/>
      <w:sz w:val="28"/>
      <w:lang w:eastAsia="ar-SA"/>
    </w:rPr>
  </w:style>
  <w:style w:type="paragraph" w:customStyle="1" w:styleId="campo3">
    <w:name w:val="campo3"/>
    <w:basedOn w:val="campo2"/>
    <w:next w:val="Normal"/>
  </w:style>
  <w:style w:type="paragraph" w:customStyle="1" w:styleId="campo4">
    <w:name w:val="campo4"/>
    <w:basedOn w:val="campo3"/>
    <w:next w:val="Normal"/>
  </w:style>
  <w:style w:type="paragraph" w:customStyle="1" w:styleId="est1">
    <w:name w:val="est1"/>
    <w:basedOn w:val="Ttulo1"/>
    <w:next w:val="Normal"/>
    <w:pPr>
      <w:numPr>
        <w:numId w:val="0"/>
      </w:numPr>
      <w:ind w:left="709" w:hanging="709"/>
    </w:pPr>
  </w:style>
  <w:style w:type="paragraph" w:customStyle="1" w:styleId="est2">
    <w:name w:val="est2"/>
    <w:basedOn w:val="Ttulo2"/>
    <w:next w:val="Normal"/>
  </w:style>
  <w:style w:type="paragraph" w:customStyle="1" w:styleId="est3">
    <w:name w:val="est3"/>
    <w:basedOn w:val="Ttulo3"/>
    <w:next w:val="Normal"/>
    <w:pPr>
      <w:numPr>
        <w:ilvl w:val="0"/>
        <w:numId w:val="0"/>
      </w:numPr>
      <w:ind w:left="709" w:hanging="709"/>
    </w:pPr>
  </w:style>
  <w:style w:type="paragraph" w:styleId="Ttulo">
    <w:name w:val="Title"/>
    <w:basedOn w:val="Normal"/>
    <w:next w:val="Normal"/>
    <w:qFormat/>
    <w:pPr>
      <w:spacing w:before="360" w:after="240"/>
      <w:jc w:val="center"/>
    </w:pPr>
    <w:rPr>
      <w:b/>
      <w:caps/>
      <w:kern w:val="1"/>
      <w:sz w:val="24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Sumrio4">
    <w:name w:val="toc 4"/>
    <w:basedOn w:val="Normal"/>
    <w:next w:val="Normal"/>
    <w:semiHidden/>
    <w:pPr>
      <w:tabs>
        <w:tab w:val="left" w:pos="3261"/>
        <w:tab w:val="right" w:leader="dot" w:pos="8888"/>
      </w:tabs>
      <w:ind w:left="3260" w:hanging="992"/>
    </w:pPr>
    <w:rPr>
      <w:noProof/>
    </w:rPr>
  </w:style>
  <w:style w:type="paragraph" w:styleId="Sumrio5">
    <w:name w:val="toc 5"/>
    <w:basedOn w:val="Normal"/>
    <w:next w:val="Normal"/>
    <w:semiHidden/>
    <w:pPr>
      <w:ind w:left="960"/>
    </w:pPr>
  </w:style>
  <w:style w:type="paragraph" w:customStyle="1" w:styleId="campo1">
    <w:name w:val="campo1"/>
    <w:next w:val="Normal"/>
    <w:pPr>
      <w:suppressAutoHyphens/>
      <w:jc w:val="center"/>
    </w:pPr>
    <w:rPr>
      <w:rFonts w:ascii="Arial" w:hAnsi="Arial"/>
      <w:b/>
      <w:caps/>
      <w:sz w:val="36"/>
      <w:lang w:eastAsia="ar-SA"/>
    </w:rPr>
  </w:style>
  <w:style w:type="paragraph" w:customStyle="1" w:styleId="campo5">
    <w:name w:val="campo5"/>
    <w:basedOn w:val="campo4"/>
    <w:next w:val="Normal"/>
  </w:style>
  <w:style w:type="paragraph" w:customStyle="1" w:styleId="Contedo">
    <w:name w:val="Conteúdo"/>
    <w:next w:val="Normal"/>
    <w:pPr>
      <w:suppressAutoHyphens/>
      <w:spacing w:before="240" w:after="480"/>
      <w:jc w:val="both"/>
    </w:pPr>
    <w:rPr>
      <w:rFonts w:ascii="Arial" w:hAnsi="Arial"/>
      <w:b/>
      <w:sz w:val="28"/>
      <w:lang w:eastAsia="ar-SA"/>
    </w:rPr>
  </w:style>
  <w:style w:type="paragraph" w:customStyle="1" w:styleId="logoprojeto">
    <w:name w:val="logo projeto"/>
    <w:next w:val="Normal"/>
    <w:pPr>
      <w:suppressAutoHyphens/>
      <w:jc w:val="center"/>
    </w:pPr>
    <w:rPr>
      <w:rFonts w:ascii="Arial" w:hAnsi="Arial"/>
      <w:b/>
      <w:sz w:val="24"/>
      <w:lang w:eastAsia="ar-SA"/>
    </w:r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Recuodecorpodetexto">
    <w:name w:val="Body Text Indent"/>
    <w:basedOn w:val="Normal"/>
    <w:semiHidden/>
    <w:pPr>
      <w:tabs>
        <w:tab w:val="left" w:pos="7230"/>
      </w:tabs>
      <w:ind w:right="3" w:firstLine="567"/>
    </w:pPr>
  </w:style>
  <w:style w:type="paragraph" w:customStyle="1" w:styleId="Bullet1">
    <w:name w:val="Bullet 1"/>
    <w:basedOn w:val="Normal"/>
    <w:pPr>
      <w:spacing w:after="120"/>
    </w:pPr>
    <w:rPr>
      <w:sz w:val="24"/>
    </w:rPr>
  </w:style>
  <w:style w:type="paragraph" w:customStyle="1" w:styleId="Bullet2">
    <w:name w:val="Bullet 2"/>
    <w:basedOn w:val="Normal"/>
    <w:pPr>
      <w:tabs>
        <w:tab w:val="left" w:pos="567"/>
      </w:tabs>
      <w:ind w:left="851"/>
    </w:pPr>
    <w:rPr>
      <w:sz w:val="24"/>
    </w:rPr>
  </w:style>
  <w:style w:type="paragraph" w:customStyle="1" w:styleId="Bullet3">
    <w:name w:val="Bullet 3"/>
    <w:basedOn w:val="Normal"/>
    <w:pPr>
      <w:tabs>
        <w:tab w:val="left" w:pos="567"/>
      </w:tabs>
      <w:ind w:left="1418"/>
    </w:pPr>
    <w:rPr>
      <w:sz w:val="24"/>
    </w:rPr>
  </w:style>
  <w:style w:type="paragraph" w:customStyle="1" w:styleId="Espaocapa">
    <w:name w:val="Espaço_capa"/>
    <w:basedOn w:val="Normal"/>
    <w:pPr>
      <w:spacing w:before="120" w:after="120"/>
      <w:jc w:val="center"/>
    </w:pPr>
    <w:rPr>
      <w:sz w:val="36"/>
    </w:rPr>
  </w:style>
  <w:style w:type="paragraph" w:customStyle="1" w:styleId="Listatabela">
    <w:name w:val="Lista tabela"/>
    <w:basedOn w:val="Listabul"/>
    <w:pPr>
      <w:numPr>
        <w:numId w:val="5"/>
      </w:numPr>
      <w:spacing w:after="60"/>
      <w:ind w:left="0" w:firstLine="0"/>
    </w:pPr>
  </w:style>
  <w:style w:type="paragraph" w:customStyle="1" w:styleId="Textodecomentrio1">
    <w:name w:val="Texto de comentário1"/>
    <w:basedOn w:val="Normal"/>
  </w:style>
  <w:style w:type="paragraph" w:customStyle="1" w:styleId="Textotabela">
    <w:name w:val="Texto tabela"/>
    <w:basedOn w:val="Normal"/>
  </w:style>
  <w:style w:type="paragraph" w:customStyle="1" w:styleId="Textotabela-ttulos">
    <w:name w:val="Texto tabela - títulos"/>
    <w:basedOn w:val="Textotabela"/>
    <w:rPr>
      <w:b/>
      <w:sz w:val="24"/>
    </w:rPr>
  </w:style>
  <w:style w:type="paragraph" w:customStyle="1" w:styleId="Textotabela-negrito">
    <w:name w:val="Texto tabela - negrito"/>
    <w:basedOn w:val="Textotabela-ttulos"/>
    <w:rPr>
      <w:sz w:val="20"/>
    </w:rPr>
  </w:style>
  <w:style w:type="paragraph" w:customStyle="1" w:styleId="Verbete">
    <w:name w:val="Verbete"/>
    <w:basedOn w:val="Corpodetexto"/>
    <w:pPr>
      <w:keepNext/>
      <w:spacing w:before="120" w:after="120"/>
      <w:ind w:left="1134" w:hanging="1134"/>
    </w:pPr>
    <w:rPr>
      <w:b/>
      <w:sz w:val="24"/>
      <w:lang w:val="en-US"/>
    </w:rPr>
  </w:style>
  <w:style w:type="paragraph" w:customStyle="1" w:styleId="CabecalhoTabela">
    <w:name w:val="CabecalhoTabela"/>
    <w:basedOn w:val="Cabealho"/>
    <w:rPr>
      <w:b/>
    </w:rPr>
  </w:style>
  <w:style w:type="paragraph" w:customStyle="1" w:styleId="SBC-heading1">
    <w:name w:val="SBC-heading1"/>
    <w:basedOn w:val="Ttulo1"/>
    <w:pPr>
      <w:numPr>
        <w:numId w:val="7"/>
      </w:numPr>
      <w:tabs>
        <w:tab w:val="clear" w:pos="709"/>
        <w:tab w:val="left" w:pos="360"/>
        <w:tab w:val="left" w:pos="720"/>
      </w:tabs>
      <w:spacing w:before="240" w:after="60" w:line="360" w:lineRule="auto"/>
      <w:ind w:left="0" w:firstLine="0"/>
    </w:pPr>
    <w:rPr>
      <w:rFonts w:ascii="Times" w:hAnsi="Times"/>
      <w:caps w:val="0"/>
      <w:kern w:val="1"/>
      <w:sz w:val="26"/>
      <w:lang w:val="en-US"/>
    </w:rPr>
  </w:style>
  <w:style w:type="paragraph" w:customStyle="1" w:styleId="Textodebalo1">
    <w:name w:val="Texto de balão1"/>
    <w:basedOn w:val="Normal"/>
    <w:rPr>
      <w:rFonts w:ascii="Tahoma" w:hAnsi="Tahoma" w:cs="StarSymbol"/>
      <w:sz w:val="16"/>
      <w:szCs w:val="16"/>
    </w:rPr>
  </w:style>
  <w:style w:type="paragraph" w:customStyle="1" w:styleId="SBC-heading2">
    <w:name w:val="SBC-heading2"/>
    <w:basedOn w:val="Ttulo2"/>
    <w:pPr>
      <w:tabs>
        <w:tab w:val="num" w:pos="1021"/>
      </w:tabs>
      <w:spacing w:after="60" w:line="360" w:lineRule="auto"/>
      <w:ind w:left="-1080"/>
    </w:pPr>
    <w:rPr>
      <w:rFonts w:ascii="Times" w:hAnsi="Times"/>
      <w:sz w:val="28"/>
      <w:lang w:val="en-US"/>
    </w:rPr>
  </w:style>
  <w:style w:type="paragraph" w:customStyle="1" w:styleId="Itemdelista-Solucao">
    <w:name w:val="Item de lista - Solucao"/>
    <w:basedOn w:val="Normal"/>
    <w:pPr>
      <w:spacing w:after="120" w:line="360" w:lineRule="auto"/>
      <w:ind w:left="794" w:hanging="227"/>
    </w:pPr>
    <w:rPr>
      <w:rFonts w:ascii="Times" w:hAnsi="Times"/>
      <w:color w:val="000000"/>
      <w:sz w:val="24"/>
      <w:lang w:val="en-US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PSDS-CorpodeTexto">
    <w:name w:val="PSDS - Corpo de Texto"/>
    <w:basedOn w:val="Normal"/>
  </w:style>
  <w:style w:type="paragraph" w:customStyle="1" w:styleId="PSDS-MarcadoresNivel1">
    <w:name w:val="PSDS - Marcadores Nivel 1"/>
    <w:basedOn w:val="Normal"/>
    <w:pPr>
      <w:spacing w:before="40" w:after="40"/>
    </w:pPr>
    <w:rPr>
      <w:b/>
      <w:sz w:val="24"/>
    </w:rPr>
  </w:style>
  <w:style w:type="paragraph" w:styleId="PargrafodaLista">
    <w:name w:val="List Paragraph"/>
    <w:basedOn w:val="Normal"/>
    <w:uiPriority w:val="72"/>
    <w:qFormat/>
    <w:rsid w:val="005A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233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Edward Villavicencio Tafur</dc:creator>
  <cp:lastModifiedBy>Filipe Ancelmo Saramago</cp:lastModifiedBy>
  <cp:revision>10</cp:revision>
  <cp:lastPrinted>2113-01-01T03:00:00Z</cp:lastPrinted>
  <dcterms:created xsi:type="dcterms:W3CDTF">2020-10-01T18:37:00Z</dcterms:created>
  <dcterms:modified xsi:type="dcterms:W3CDTF">2021-05-06T02:58:00Z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iteId">
    <vt:lpwstr>5b6f6241-9a57-4be4-8e50-1dfa72e79a57</vt:lpwstr>
  </property>
  <property fmtid="{D5CDD505-2E9C-101B-9397-08002B2CF9AE}" pid="4" name="MSIP_Label_8e61996e-cafd-4c9a-8a94-2dc1b82131ae_Owner">
    <vt:lpwstr>anaayala@petrobras.com.br</vt:lpwstr>
  </property>
  <property fmtid="{D5CDD505-2E9C-101B-9397-08002B2CF9AE}" pid="5" name="MSIP_Label_8e61996e-cafd-4c9a-8a94-2dc1b82131ae_SetDate">
    <vt:lpwstr>2020-07-03T04:29:39.9182147Z</vt:lpwstr>
  </property>
  <property fmtid="{D5CDD505-2E9C-101B-9397-08002B2CF9AE}" pid="6" name="MSIP_Label_8e61996e-cafd-4c9a-8a94-2dc1b82131ae_Name">
    <vt:lpwstr>NP-1</vt:lpwstr>
  </property>
  <property fmtid="{D5CDD505-2E9C-101B-9397-08002B2CF9AE}" pid="7" name="MSIP_Label_8e61996e-cafd-4c9a-8a94-2dc1b82131ae_Application">
    <vt:lpwstr>Microsoft Azure Information Protection</vt:lpwstr>
  </property>
  <property fmtid="{D5CDD505-2E9C-101B-9397-08002B2CF9AE}" pid="8" name="MSIP_Label_8e61996e-cafd-4c9a-8a94-2dc1b82131ae_ActionId">
    <vt:lpwstr>97a7b998-aded-4326-9bf0-21ce1bf1ec14</vt:lpwstr>
  </property>
  <property fmtid="{D5CDD505-2E9C-101B-9397-08002B2CF9AE}" pid="9" name="MSIP_Label_8e61996e-cafd-4c9a-8a94-2dc1b82131ae_Extended_MSFT_Method">
    <vt:lpwstr>Automatic</vt:lpwstr>
  </property>
  <property fmtid="{D5CDD505-2E9C-101B-9397-08002B2CF9AE}" pid="10" name="Sensitivity">
    <vt:lpwstr>NP-1</vt:lpwstr>
  </property>
</Properties>
</file>